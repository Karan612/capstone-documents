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064"/>
        <w:gridCol w:w="7124"/>
      </w:tblGrid>
      <w:tr w:rsidR="001C441F" w:rsidRPr="00730933" w14:paraId="30B56EAA" w14:textId="77777777" w:rsidTr="00285291">
        <w:trPr>
          <w:trHeight w:val="727"/>
        </w:trPr>
        <w:tc>
          <w:tcPr>
            <w:tcW w:w="10188" w:type="dxa"/>
            <w:gridSpan w:val="2"/>
            <w:tcBorders>
              <w:bottom w:val="single" w:sz="4" w:space="0" w:color="auto"/>
            </w:tcBorders>
            <w:shd w:val="clear" w:color="auto" w:fill="A6A6A6"/>
          </w:tcPr>
          <w:p w14:paraId="3039B3DA" w14:textId="77777777" w:rsidR="001C441F" w:rsidRPr="00156198" w:rsidRDefault="00C55C73" w:rsidP="007037C6">
            <w:pPr>
              <w:pStyle w:val="StyleHeadingTitleSmallcaps"/>
            </w:pPr>
            <w:r w:rsidRPr="00156198">
              <w:t>Project</w:t>
            </w:r>
            <w:r w:rsidR="000E62B7" w:rsidRPr="00156198">
              <w:t xml:space="preserve"> </w:t>
            </w:r>
            <w:r w:rsidRPr="00156198">
              <w:t>Closure</w:t>
            </w:r>
            <w:r w:rsidR="000E62B7" w:rsidRPr="00156198">
              <w:t xml:space="preserve"> </w:t>
            </w:r>
            <w:r w:rsidRPr="00156198">
              <w:t>Report</w:t>
            </w:r>
          </w:p>
        </w:tc>
      </w:tr>
      <w:tr w:rsidR="000E62B7" w:rsidRPr="00730933" w14:paraId="68A6FFCC" w14:textId="77777777" w:rsidTr="007037C6">
        <w:trPr>
          <w:trHeight w:val="503"/>
        </w:trPr>
        <w:tc>
          <w:tcPr>
            <w:tcW w:w="10188" w:type="dxa"/>
            <w:gridSpan w:val="2"/>
            <w:shd w:val="clear" w:color="auto" w:fill="B3B3B3"/>
          </w:tcPr>
          <w:p w14:paraId="3B6339A3" w14:textId="77777777" w:rsidR="000E62B7" w:rsidRPr="00C55C73" w:rsidRDefault="000E62B7" w:rsidP="00E361D8">
            <w:r w:rsidRPr="00A96E07">
              <w:rPr>
                <w:rStyle w:val="StyleBold"/>
              </w:rPr>
              <w:t>Purpose</w:t>
            </w:r>
            <w:r w:rsidRPr="000E62B7">
              <w:t>:</w:t>
            </w:r>
            <w:r>
              <w:t xml:space="preserve">  </w:t>
            </w:r>
            <w:r w:rsidR="00C55C73" w:rsidRPr="00A96E07">
              <w:t>This report should be completed at the end of a projec</w:t>
            </w:r>
            <w:r w:rsidR="001D0A2D">
              <w:t>t.</w:t>
            </w:r>
          </w:p>
        </w:tc>
      </w:tr>
      <w:tr w:rsidR="005A357E" w:rsidRPr="00730933" w14:paraId="62CCC203" w14:textId="77777777" w:rsidTr="007037C6">
        <w:trPr>
          <w:trHeight w:val="432"/>
        </w:trPr>
        <w:tc>
          <w:tcPr>
            <w:tcW w:w="3064" w:type="dxa"/>
            <w:shd w:val="clear" w:color="auto" w:fill="E0E0E0"/>
          </w:tcPr>
          <w:p w14:paraId="69B0304A" w14:textId="77777777" w:rsidR="005A357E" w:rsidRPr="00A96E07" w:rsidRDefault="005A357E" w:rsidP="007037C6">
            <w:pPr>
              <w:rPr>
                <w:rStyle w:val="StyleBold"/>
              </w:rPr>
            </w:pPr>
            <w:r w:rsidRPr="00A96E07">
              <w:rPr>
                <w:rStyle w:val="StyleBold"/>
              </w:rPr>
              <w:t>Project Name</w:t>
            </w:r>
          </w:p>
        </w:tc>
        <w:tc>
          <w:tcPr>
            <w:tcW w:w="7124" w:type="dxa"/>
          </w:tcPr>
          <w:p w14:paraId="27397867" w14:textId="01A346C8" w:rsidR="005A357E" w:rsidRPr="00156198" w:rsidRDefault="0022734A" w:rsidP="007037C6">
            <w:r>
              <w:t>Pocket Meal</w:t>
            </w:r>
          </w:p>
        </w:tc>
      </w:tr>
      <w:tr w:rsidR="003A4ACB" w:rsidRPr="00730933" w14:paraId="36408D56" w14:textId="77777777" w:rsidTr="007037C6">
        <w:trPr>
          <w:trHeight w:val="432"/>
        </w:trPr>
        <w:tc>
          <w:tcPr>
            <w:tcW w:w="3064" w:type="dxa"/>
            <w:shd w:val="clear" w:color="auto" w:fill="E0E0E0"/>
          </w:tcPr>
          <w:p w14:paraId="643BC893" w14:textId="77777777" w:rsidR="003A4ACB" w:rsidRPr="00A96E07" w:rsidRDefault="003A4ACB" w:rsidP="001D0A2D">
            <w:pPr>
              <w:rPr>
                <w:rStyle w:val="StyleBold"/>
              </w:rPr>
            </w:pPr>
            <w:r w:rsidRPr="00A96E07">
              <w:rPr>
                <w:rStyle w:val="StyleBold"/>
              </w:rPr>
              <w:t xml:space="preserve">Project </w:t>
            </w:r>
            <w:r w:rsidR="001D0A2D">
              <w:rPr>
                <w:rStyle w:val="StyleBold"/>
              </w:rPr>
              <w:t>Team</w:t>
            </w:r>
          </w:p>
        </w:tc>
        <w:tc>
          <w:tcPr>
            <w:tcW w:w="7124" w:type="dxa"/>
          </w:tcPr>
          <w:p w14:paraId="648AA749" w14:textId="27BF0D49" w:rsidR="003A4ACB" w:rsidRPr="00156198" w:rsidRDefault="0022734A" w:rsidP="007037C6">
            <w:r>
              <w:t>T31</w:t>
            </w:r>
          </w:p>
        </w:tc>
      </w:tr>
      <w:tr w:rsidR="00A00310" w:rsidRPr="00730933" w14:paraId="6B57A748" w14:textId="77777777" w:rsidTr="007037C6">
        <w:trPr>
          <w:trHeight w:val="432"/>
        </w:trPr>
        <w:tc>
          <w:tcPr>
            <w:tcW w:w="3064" w:type="dxa"/>
            <w:shd w:val="clear" w:color="auto" w:fill="E0E0E0"/>
          </w:tcPr>
          <w:p w14:paraId="657AF2B5" w14:textId="77777777" w:rsidR="00A00310" w:rsidRPr="00A96E07" w:rsidRDefault="00847B68" w:rsidP="00847B68">
            <w:pPr>
              <w:rPr>
                <w:rStyle w:val="StyleBold"/>
              </w:rPr>
            </w:pPr>
            <w:r>
              <w:rPr>
                <w:rStyle w:val="StyleBold"/>
              </w:rPr>
              <w:t>Company Name</w:t>
            </w:r>
          </w:p>
        </w:tc>
        <w:tc>
          <w:tcPr>
            <w:tcW w:w="7124" w:type="dxa"/>
          </w:tcPr>
          <w:p w14:paraId="38BDFB1F" w14:textId="0721BE3F" w:rsidR="00A00310" w:rsidRPr="00156198" w:rsidRDefault="0022734A" w:rsidP="007037C6">
            <w:r>
              <w:t>IT CLAN</w:t>
            </w:r>
          </w:p>
        </w:tc>
      </w:tr>
      <w:tr w:rsidR="003A4ACB" w:rsidRPr="00730933" w14:paraId="7A384F86" w14:textId="77777777" w:rsidTr="007037C6">
        <w:trPr>
          <w:trHeight w:val="432"/>
        </w:trPr>
        <w:tc>
          <w:tcPr>
            <w:tcW w:w="3064" w:type="dxa"/>
            <w:shd w:val="clear" w:color="auto" w:fill="E0E0E0"/>
          </w:tcPr>
          <w:p w14:paraId="1CB958E3" w14:textId="77777777" w:rsidR="003A4ACB" w:rsidRPr="00A96E07" w:rsidRDefault="003A4ACB" w:rsidP="00847B68">
            <w:pPr>
              <w:rPr>
                <w:rStyle w:val="StyleBold"/>
              </w:rPr>
            </w:pPr>
            <w:r w:rsidRPr="00A96E07">
              <w:rPr>
                <w:rStyle w:val="StyleBold"/>
              </w:rPr>
              <w:t>C</w:t>
            </w:r>
            <w:r w:rsidR="00847B68">
              <w:rPr>
                <w:rStyle w:val="StyleBold"/>
              </w:rPr>
              <w:t>ompany Contact</w:t>
            </w:r>
          </w:p>
        </w:tc>
        <w:tc>
          <w:tcPr>
            <w:tcW w:w="7124" w:type="dxa"/>
          </w:tcPr>
          <w:p w14:paraId="0D93CD51" w14:textId="77777777" w:rsidR="003A4ACB" w:rsidRPr="00156198" w:rsidRDefault="003A4ACB" w:rsidP="007037C6"/>
        </w:tc>
      </w:tr>
      <w:tr w:rsidR="003A4ACB" w:rsidRPr="00730933" w14:paraId="569D91F8" w14:textId="77777777" w:rsidTr="007037C6">
        <w:trPr>
          <w:trHeight w:val="432"/>
        </w:trPr>
        <w:tc>
          <w:tcPr>
            <w:tcW w:w="3064" w:type="dxa"/>
            <w:shd w:val="clear" w:color="auto" w:fill="E0E0E0"/>
          </w:tcPr>
          <w:p w14:paraId="5D4FC33C" w14:textId="77777777" w:rsidR="003A4ACB" w:rsidRPr="00A96E07" w:rsidRDefault="003A4ACB" w:rsidP="007037C6">
            <w:pPr>
              <w:rPr>
                <w:rStyle w:val="StyleBold"/>
              </w:rPr>
            </w:pPr>
            <w:r w:rsidRPr="00A96E07">
              <w:rPr>
                <w:rStyle w:val="StyleBold"/>
              </w:rPr>
              <w:t>Project Actual Start Date</w:t>
            </w:r>
          </w:p>
        </w:tc>
        <w:tc>
          <w:tcPr>
            <w:tcW w:w="7124" w:type="dxa"/>
          </w:tcPr>
          <w:p w14:paraId="5801C2DE" w14:textId="6B2F14DD" w:rsidR="003A4ACB" w:rsidRPr="00156198" w:rsidRDefault="0022734A" w:rsidP="007037C6">
            <w:r>
              <w:t>September 16, 2019</w:t>
            </w:r>
          </w:p>
        </w:tc>
      </w:tr>
      <w:tr w:rsidR="003A4ACB" w:rsidRPr="00730933" w14:paraId="127A9C8E" w14:textId="77777777" w:rsidTr="007037C6">
        <w:trPr>
          <w:trHeight w:val="432"/>
        </w:trPr>
        <w:tc>
          <w:tcPr>
            <w:tcW w:w="3064" w:type="dxa"/>
            <w:shd w:val="clear" w:color="auto" w:fill="E0E0E0"/>
          </w:tcPr>
          <w:p w14:paraId="75F5B055" w14:textId="77777777" w:rsidR="003A4ACB" w:rsidRPr="00A96E07" w:rsidRDefault="003A4ACB" w:rsidP="007037C6">
            <w:pPr>
              <w:rPr>
                <w:rStyle w:val="StyleBold"/>
              </w:rPr>
            </w:pPr>
            <w:r w:rsidRPr="00A96E07">
              <w:rPr>
                <w:rStyle w:val="StyleBold"/>
              </w:rPr>
              <w:t>Project Actual End Date</w:t>
            </w:r>
          </w:p>
        </w:tc>
        <w:tc>
          <w:tcPr>
            <w:tcW w:w="7124" w:type="dxa"/>
          </w:tcPr>
          <w:p w14:paraId="6D7A9387" w14:textId="5D353373" w:rsidR="003A4ACB" w:rsidRPr="00156198" w:rsidRDefault="0022734A" w:rsidP="007037C6">
            <w:r>
              <w:t>April 14, 2020</w:t>
            </w:r>
            <w:r w:rsidR="003A4ACB" w:rsidRPr="00156198">
              <w:t xml:space="preserve">  </w:t>
            </w:r>
          </w:p>
        </w:tc>
      </w:tr>
      <w:tr w:rsidR="003A4ACB" w:rsidRPr="00730933" w14:paraId="22DF3950" w14:textId="77777777" w:rsidTr="007037C6">
        <w:trPr>
          <w:trHeight w:val="432"/>
        </w:trPr>
        <w:tc>
          <w:tcPr>
            <w:tcW w:w="3064" w:type="dxa"/>
            <w:shd w:val="clear" w:color="auto" w:fill="E0E0E0"/>
          </w:tcPr>
          <w:p w14:paraId="04D4A677" w14:textId="77777777" w:rsidR="003A4ACB" w:rsidRPr="00A96E07" w:rsidRDefault="003A4ACB" w:rsidP="007037C6">
            <w:pPr>
              <w:rPr>
                <w:rStyle w:val="StyleBold"/>
              </w:rPr>
            </w:pPr>
            <w:r w:rsidRPr="00A96E07">
              <w:rPr>
                <w:rStyle w:val="StyleBold"/>
              </w:rPr>
              <w:t>Reason for Project Closure</w:t>
            </w:r>
          </w:p>
        </w:tc>
        <w:tc>
          <w:tcPr>
            <w:tcW w:w="7124" w:type="dxa"/>
          </w:tcPr>
          <w:p w14:paraId="6D02E384" w14:textId="77777777" w:rsidR="003A4ACB" w:rsidRPr="00156198" w:rsidRDefault="00847B68" w:rsidP="007037C6">
            <w:r>
              <w:t>End of academic term</w:t>
            </w:r>
          </w:p>
        </w:tc>
      </w:tr>
      <w:tr w:rsidR="003A4ACB" w:rsidRPr="00730933" w14:paraId="48DEB175" w14:textId="77777777" w:rsidTr="007037C6">
        <w:trPr>
          <w:trHeight w:val="432"/>
        </w:trPr>
        <w:tc>
          <w:tcPr>
            <w:tcW w:w="3064" w:type="dxa"/>
            <w:shd w:val="clear" w:color="auto" w:fill="E0E0E0"/>
          </w:tcPr>
          <w:p w14:paraId="68A67D5D" w14:textId="77777777" w:rsidR="003A4ACB" w:rsidRPr="00A96E07" w:rsidRDefault="003A4ACB" w:rsidP="007037C6">
            <w:pPr>
              <w:rPr>
                <w:rStyle w:val="StyleBold"/>
              </w:rPr>
            </w:pPr>
            <w:r w:rsidRPr="00A96E07">
              <w:rPr>
                <w:rStyle w:val="StyleBold"/>
              </w:rPr>
              <w:t>Client Acceptance Date</w:t>
            </w:r>
          </w:p>
        </w:tc>
        <w:tc>
          <w:tcPr>
            <w:tcW w:w="7124" w:type="dxa"/>
          </w:tcPr>
          <w:p w14:paraId="562447AE" w14:textId="4DEB56D2" w:rsidR="003A4ACB" w:rsidRPr="00156198" w:rsidRDefault="0022734A" w:rsidP="007037C6">
            <w:r>
              <w:t>Pending</w:t>
            </w:r>
            <w:r w:rsidR="003A4ACB" w:rsidRPr="00156198">
              <w:t xml:space="preserve">  </w:t>
            </w:r>
          </w:p>
        </w:tc>
      </w:tr>
      <w:tr w:rsidR="003A4ACB" w:rsidRPr="00730933" w14:paraId="4B644221" w14:textId="77777777" w:rsidTr="007037C6">
        <w:trPr>
          <w:trHeight w:val="432"/>
        </w:trPr>
        <w:tc>
          <w:tcPr>
            <w:tcW w:w="3064" w:type="dxa"/>
            <w:tcBorders>
              <w:bottom w:val="single" w:sz="4" w:space="0" w:color="auto"/>
            </w:tcBorders>
            <w:shd w:val="clear" w:color="auto" w:fill="E0E0E0"/>
          </w:tcPr>
          <w:p w14:paraId="224AA7C7" w14:textId="77777777" w:rsidR="003A4ACB" w:rsidRPr="00A96E07" w:rsidRDefault="003A4ACB" w:rsidP="007037C6">
            <w:pPr>
              <w:rPr>
                <w:rStyle w:val="StyleBold"/>
              </w:rPr>
            </w:pPr>
            <w:r w:rsidRPr="00A96E07">
              <w:rPr>
                <w:rStyle w:val="StyleBold"/>
              </w:rPr>
              <w:t>Project Description</w:t>
            </w:r>
          </w:p>
        </w:tc>
        <w:tc>
          <w:tcPr>
            <w:tcW w:w="7124" w:type="dxa"/>
            <w:tcBorders>
              <w:bottom w:val="single" w:sz="4" w:space="0" w:color="auto"/>
            </w:tcBorders>
          </w:tcPr>
          <w:p w14:paraId="0377AED2" w14:textId="77777777" w:rsidR="0022734A" w:rsidRDefault="0022734A" w:rsidP="0022734A">
            <w:pPr>
              <w:pStyle w:val="NormalWeb"/>
              <w:numPr>
                <w:ilvl w:val="0"/>
                <w:numId w:val="4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The application is to create opportunity for grocery stores or individuals to reduce waste as more than half of all food produced in Canada is lost or wasted, report says, this also create huge </w:t>
            </w:r>
            <w:proofErr w:type="spellStart"/>
            <w:r>
              <w:rPr>
                <w:rFonts w:ascii="Segoe UI" w:hAnsi="Segoe UI" w:cs="Segoe UI"/>
                <w:color w:val="24292E"/>
              </w:rPr>
              <w:t>enviromental</w:t>
            </w:r>
            <w:proofErr w:type="spellEnd"/>
            <w:r>
              <w:rPr>
                <w:rFonts w:ascii="Segoe UI" w:hAnsi="Segoe UI" w:cs="Segoe UI"/>
                <w:color w:val="24292E"/>
              </w:rPr>
              <w:t xml:space="preserve"> impacts.</w:t>
            </w:r>
          </w:p>
          <w:p w14:paraId="6ABF63CB" w14:textId="583FA5B6" w:rsidR="00607B0C" w:rsidRPr="0022734A" w:rsidRDefault="0022734A" w:rsidP="007037C6">
            <w:pPr>
              <w:pStyle w:val="NormalWeb"/>
              <w:numPr>
                <w:ilvl w:val="0"/>
                <w:numId w:val="4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The app builds connection between grocery stores / individuals and charity organization in Greater Toronto Area. Food near or past its best-before date will be posted/donated by </w:t>
            </w:r>
            <w:proofErr w:type="spellStart"/>
            <w:r>
              <w:rPr>
                <w:rFonts w:ascii="Segoe UI" w:hAnsi="Segoe UI" w:cs="Segoe UI"/>
                <w:color w:val="24292E"/>
              </w:rPr>
              <w:t>grocey</w:t>
            </w:r>
            <w:proofErr w:type="spellEnd"/>
            <w:r>
              <w:rPr>
                <w:rFonts w:ascii="Segoe UI" w:hAnsi="Segoe UI" w:cs="Segoe UI"/>
                <w:color w:val="24292E"/>
              </w:rPr>
              <w:t xml:space="preserve"> stores / individuals on daily basis, certified charity organizations / individuals will be able to search/select food from those stores on map, and then distribute to their community.</w:t>
            </w:r>
          </w:p>
        </w:tc>
      </w:tr>
    </w:tbl>
    <w:p w14:paraId="6049CE98" w14:textId="77777777" w:rsidR="00474160" w:rsidRDefault="00474160"/>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188"/>
      </w:tblGrid>
      <w:tr w:rsidR="003A4ACB" w:rsidRPr="00730933" w14:paraId="0A28C98A" w14:textId="77777777" w:rsidTr="007037C6">
        <w:trPr>
          <w:trHeight w:val="432"/>
        </w:trPr>
        <w:tc>
          <w:tcPr>
            <w:tcW w:w="10188" w:type="dxa"/>
            <w:tcBorders>
              <w:bottom w:val="single" w:sz="4" w:space="0" w:color="auto"/>
            </w:tcBorders>
            <w:shd w:val="clear" w:color="auto" w:fill="B3B3B3"/>
          </w:tcPr>
          <w:p w14:paraId="0A87788F" w14:textId="77777777" w:rsidR="007E407D" w:rsidRPr="000E62B7" w:rsidRDefault="007E407D" w:rsidP="007037C6"/>
        </w:tc>
      </w:tr>
    </w:tbl>
    <w:p w14:paraId="59C86077" w14:textId="77777777" w:rsidR="00A672F6" w:rsidRDefault="00A672F6"/>
    <w:p w14:paraId="77298AF2" w14:textId="77777777" w:rsidR="005B1F20" w:rsidRDefault="005B1F20" w:rsidP="009467D8">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3"/>
        <w:gridCol w:w="2220"/>
        <w:gridCol w:w="4523"/>
      </w:tblGrid>
      <w:tr w:rsidR="005B1F20" w14:paraId="7B636C17" w14:textId="77777777" w:rsidTr="000504AC">
        <w:trPr>
          <w:tblHeader/>
        </w:trPr>
        <w:tc>
          <w:tcPr>
            <w:tcW w:w="10152" w:type="dxa"/>
            <w:gridSpan w:val="3"/>
            <w:shd w:val="clear" w:color="auto" w:fill="A6A6A6"/>
          </w:tcPr>
          <w:p w14:paraId="0FC45E54" w14:textId="77777777" w:rsidR="005B1F20" w:rsidRPr="00D674AA" w:rsidRDefault="005B1F20" w:rsidP="00C839B3">
            <w:pPr>
              <w:pStyle w:val="Heading2"/>
            </w:pPr>
            <w:r w:rsidRPr="00D674AA">
              <w:t>Closure Activity Confirmation</w:t>
            </w:r>
          </w:p>
        </w:tc>
      </w:tr>
      <w:tr w:rsidR="005B1F20" w14:paraId="313303A9" w14:textId="77777777" w:rsidTr="000504AC">
        <w:trPr>
          <w:tblHeader/>
        </w:trPr>
        <w:tc>
          <w:tcPr>
            <w:tcW w:w="3258" w:type="dxa"/>
            <w:shd w:val="clear" w:color="auto" w:fill="D9D9D9"/>
          </w:tcPr>
          <w:p w14:paraId="3036BBAC" w14:textId="77777777" w:rsidR="005B1F20" w:rsidRPr="008D7C22" w:rsidRDefault="005B1F20" w:rsidP="00C71956">
            <w:pPr>
              <w:rPr>
                <w:b/>
              </w:rPr>
            </w:pPr>
            <w:r w:rsidRPr="008D7C22">
              <w:rPr>
                <w:b/>
              </w:rPr>
              <w:t xml:space="preserve">Item </w:t>
            </w:r>
          </w:p>
        </w:tc>
        <w:tc>
          <w:tcPr>
            <w:tcW w:w="2250" w:type="dxa"/>
            <w:shd w:val="clear" w:color="auto" w:fill="D9D9D9"/>
          </w:tcPr>
          <w:p w14:paraId="3ECA7F24" w14:textId="77777777" w:rsidR="005B1F20" w:rsidRPr="008D7C22" w:rsidRDefault="005B1F20" w:rsidP="00C71956">
            <w:pPr>
              <w:rPr>
                <w:b/>
              </w:rPr>
            </w:pPr>
            <w:r w:rsidRPr="008D7C22">
              <w:rPr>
                <w:b/>
              </w:rPr>
              <w:t>Confirmation</w:t>
            </w:r>
          </w:p>
        </w:tc>
        <w:tc>
          <w:tcPr>
            <w:tcW w:w="4644" w:type="dxa"/>
            <w:shd w:val="clear" w:color="auto" w:fill="D9D9D9"/>
          </w:tcPr>
          <w:p w14:paraId="797C50C1" w14:textId="77777777" w:rsidR="005B1F20" w:rsidRPr="008D7C22" w:rsidRDefault="005B1F20" w:rsidP="00C71956">
            <w:pPr>
              <w:rPr>
                <w:b/>
              </w:rPr>
            </w:pPr>
            <w:r w:rsidRPr="008D7C22">
              <w:rPr>
                <w:b/>
              </w:rPr>
              <w:t>Comments</w:t>
            </w:r>
          </w:p>
        </w:tc>
      </w:tr>
      <w:tr w:rsidR="005B1F20" w14:paraId="25F7A631" w14:textId="77777777" w:rsidTr="000504AC">
        <w:tc>
          <w:tcPr>
            <w:tcW w:w="3258" w:type="dxa"/>
            <w:shd w:val="clear" w:color="auto" w:fill="D9D9D9"/>
          </w:tcPr>
          <w:p w14:paraId="0D203481" w14:textId="77777777" w:rsidR="005B1F20" w:rsidRPr="008D7C22" w:rsidRDefault="005B1F20" w:rsidP="00C71956">
            <w:pPr>
              <w:rPr>
                <w:b/>
              </w:rPr>
            </w:pPr>
            <w:r w:rsidRPr="008D7C22">
              <w:rPr>
                <w:b/>
              </w:rPr>
              <w:t>Project Considered a Success</w:t>
            </w:r>
          </w:p>
        </w:tc>
        <w:tc>
          <w:tcPr>
            <w:tcW w:w="2250" w:type="dxa"/>
            <w:shd w:val="clear" w:color="auto" w:fill="auto"/>
            <w:vAlign w:val="center"/>
          </w:tcPr>
          <w:p w14:paraId="278ADEA1" w14:textId="0BF79103" w:rsidR="005B1F20" w:rsidRPr="005D0959" w:rsidRDefault="00820E8D" w:rsidP="00C71956">
            <w:pPr>
              <w:jc w:val="center"/>
            </w:pPr>
            <w:r w:rsidRPr="005D0959">
              <w:fldChar w:fldCharType="begin">
                <w:ffData>
                  <w:name w:val=""/>
                  <w:enabled/>
                  <w:calcOnExit w:val="0"/>
                  <w:checkBox>
                    <w:sizeAuto/>
                    <w:default w:val="0"/>
                  </w:checkBox>
                </w:ffData>
              </w:fldChar>
            </w:r>
            <w:r w:rsidRPr="005D0959">
              <w:instrText xml:space="preserve"> FORMCHECKBOX </w:instrText>
            </w:r>
            <w:r w:rsidR="004818F5">
              <w:fldChar w:fldCharType="separate"/>
            </w:r>
            <w:r w:rsidRPr="005D0959">
              <w:fldChar w:fldCharType="end"/>
            </w:r>
            <w:r>
              <w:t xml:space="preserve"> Yes  </w:t>
            </w:r>
            <w:r w:rsidR="0022734A">
              <w:fldChar w:fldCharType="begin">
                <w:ffData>
                  <w:name w:val=""/>
                  <w:enabled/>
                  <w:calcOnExit w:val="0"/>
                  <w:checkBox>
                    <w:sizeAuto/>
                    <w:default w:val="1"/>
                  </w:checkBox>
                </w:ffData>
              </w:fldChar>
            </w:r>
            <w:r w:rsidR="0022734A">
              <w:instrText xml:space="preserve"> FORMCHECKBOX </w:instrText>
            </w:r>
            <w:r w:rsidR="004818F5">
              <w:fldChar w:fldCharType="separate"/>
            </w:r>
            <w:r w:rsidR="0022734A">
              <w:fldChar w:fldCharType="end"/>
            </w:r>
            <w:r>
              <w:t xml:space="preserve"> No  </w:t>
            </w:r>
            <w:r w:rsidRPr="005D0959">
              <w:fldChar w:fldCharType="begin">
                <w:ffData>
                  <w:name w:val=""/>
                  <w:enabled/>
                  <w:calcOnExit w:val="0"/>
                  <w:checkBox>
                    <w:sizeAuto/>
                    <w:default w:val="0"/>
                  </w:checkBox>
                </w:ffData>
              </w:fldChar>
            </w:r>
            <w:r w:rsidRPr="005D0959">
              <w:instrText xml:space="preserve"> FORMCHECKBOX </w:instrText>
            </w:r>
            <w:r w:rsidR="004818F5">
              <w:fldChar w:fldCharType="separate"/>
            </w:r>
            <w:r w:rsidRPr="005D0959">
              <w:fldChar w:fldCharType="end"/>
            </w:r>
            <w:r>
              <w:t xml:space="preserve"> N/A</w:t>
            </w:r>
          </w:p>
        </w:tc>
        <w:tc>
          <w:tcPr>
            <w:tcW w:w="4644" w:type="dxa"/>
            <w:shd w:val="clear" w:color="auto" w:fill="auto"/>
          </w:tcPr>
          <w:p w14:paraId="158B8EF2" w14:textId="4D8D9E2E" w:rsidR="005B1F20" w:rsidRPr="00D944C0" w:rsidRDefault="0022734A" w:rsidP="00C71956">
            <w:r>
              <w:t>The project is complete but it crashes on the signup or login screen as it fails firebase authentication.</w:t>
            </w:r>
          </w:p>
        </w:tc>
      </w:tr>
    </w:tbl>
    <w:p w14:paraId="28AF7C32" w14:textId="77777777" w:rsidR="005B1F20" w:rsidRDefault="005B1F20" w:rsidP="009467D8">
      <w:pPr>
        <w:spacing w:before="0" w:after="0"/>
      </w:pPr>
    </w:p>
    <w:p w14:paraId="6F3C4E32" w14:textId="77777777" w:rsidR="005B1F20" w:rsidRDefault="005B1F20" w:rsidP="009467D8">
      <w:pPr>
        <w:spacing w:before="0" w:after="0"/>
      </w:pPr>
    </w:p>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57"/>
        <w:gridCol w:w="5892"/>
        <w:gridCol w:w="2339"/>
      </w:tblGrid>
      <w:tr w:rsidR="003A4ACB" w:rsidRPr="000E62B7" w14:paraId="09C8708E" w14:textId="77777777" w:rsidTr="000504AC">
        <w:trPr>
          <w:trHeight w:val="432"/>
          <w:tblHeader/>
        </w:trPr>
        <w:tc>
          <w:tcPr>
            <w:tcW w:w="10188" w:type="dxa"/>
            <w:gridSpan w:val="3"/>
            <w:tcBorders>
              <w:bottom w:val="single" w:sz="4" w:space="0" w:color="auto"/>
            </w:tcBorders>
            <w:shd w:val="clear" w:color="auto" w:fill="B3B3B3"/>
          </w:tcPr>
          <w:p w14:paraId="7790D1AA" w14:textId="77777777" w:rsidR="003A4ACB" w:rsidRPr="005C3526" w:rsidRDefault="00B9596A" w:rsidP="00C839B3">
            <w:pPr>
              <w:pStyle w:val="Heading2"/>
            </w:pPr>
            <w:r w:rsidRPr="005C3526">
              <w:t>R</w:t>
            </w:r>
            <w:r w:rsidR="003A4ACB" w:rsidRPr="005C3526">
              <w:t>elease of Hardware</w:t>
            </w:r>
            <w:r w:rsidR="007D18BB" w:rsidRPr="005C3526">
              <w:t xml:space="preserve"> </w:t>
            </w:r>
            <w:r w:rsidR="003A4ACB" w:rsidRPr="005C3526">
              <w:t>/</w:t>
            </w:r>
            <w:r w:rsidR="007D18BB" w:rsidRPr="005C3526">
              <w:t xml:space="preserve"> </w:t>
            </w:r>
            <w:r w:rsidR="003A4ACB" w:rsidRPr="005C3526">
              <w:t xml:space="preserve">Software </w:t>
            </w:r>
          </w:p>
        </w:tc>
      </w:tr>
      <w:tr w:rsidR="003A4ACB" w:rsidRPr="000E62B7" w14:paraId="7BD556F7" w14:textId="77777777" w:rsidTr="000504AC">
        <w:trPr>
          <w:trHeight w:val="432"/>
          <w:tblHeader/>
        </w:trPr>
        <w:tc>
          <w:tcPr>
            <w:tcW w:w="1957" w:type="dxa"/>
            <w:tcBorders>
              <w:bottom w:val="single" w:sz="4" w:space="0" w:color="auto"/>
            </w:tcBorders>
            <w:shd w:val="clear" w:color="auto" w:fill="E0E0E0"/>
          </w:tcPr>
          <w:p w14:paraId="6992AC8F" w14:textId="77777777" w:rsidR="003A4ACB" w:rsidRPr="00FC741F" w:rsidRDefault="003A4ACB" w:rsidP="007037C6">
            <w:pPr>
              <w:pStyle w:val="TableTextBold"/>
            </w:pPr>
            <w:r>
              <w:t>Item</w:t>
            </w:r>
          </w:p>
        </w:tc>
        <w:tc>
          <w:tcPr>
            <w:tcW w:w="5892" w:type="dxa"/>
            <w:shd w:val="clear" w:color="auto" w:fill="E0E0E0"/>
          </w:tcPr>
          <w:p w14:paraId="3AF2D3E6" w14:textId="77777777" w:rsidR="003A4ACB" w:rsidRPr="00FC741F" w:rsidRDefault="003A4ACB" w:rsidP="007037C6">
            <w:pPr>
              <w:pStyle w:val="TableTextBold"/>
            </w:pPr>
            <w:r>
              <w:t>Description</w:t>
            </w:r>
          </w:p>
        </w:tc>
        <w:tc>
          <w:tcPr>
            <w:tcW w:w="2339" w:type="dxa"/>
            <w:shd w:val="clear" w:color="auto" w:fill="E0E0E0"/>
          </w:tcPr>
          <w:p w14:paraId="10B7F241" w14:textId="77777777" w:rsidR="003A4ACB" w:rsidRPr="00FC741F" w:rsidRDefault="003A4ACB" w:rsidP="00D674AA">
            <w:pPr>
              <w:pStyle w:val="TableTextBold"/>
            </w:pPr>
            <w:r>
              <w:t xml:space="preserve">Release </w:t>
            </w:r>
            <w:r w:rsidR="00D674AA">
              <w:t>D</w:t>
            </w:r>
            <w:r>
              <w:t>ate</w:t>
            </w:r>
          </w:p>
        </w:tc>
      </w:tr>
      <w:tr w:rsidR="003A4ACB" w:rsidRPr="000E62B7" w14:paraId="29421213" w14:textId="77777777" w:rsidTr="000504AC">
        <w:trPr>
          <w:trHeight w:val="432"/>
        </w:trPr>
        <w:tc>
          <w:tcPr>
            <w:tcW w:w="1957" w:type="dxa"/>
            <w:shd w:val="clear" w:color="auto" w:fill="E0E0E0"/>
          </w:tcPr>
          <w:p w14:paraId="42763A24" w14:textId="783696DE" w:rsidR="003A4ACB" w:rsidRPr="00FC741F" w:rsidRDefault="0055615F" w:rsidP="007037C6">
            <w:pPr>
              <w:pStyle w:val="TableTextBold"/>
            </w:pPr>
            <w:r>
              <w:t>1.</w:t>
            </w:r>
          </w:p>
        </w:tc>
        <w:tc>
          <w:tcPr>
            <w:tcW w:w="5892" w:type="dxa"/>
            <w:shd w:val="clear" w:color="auto" w:fill="auto"/>
          </w:tcPr>
          <w:p w14:paraId="4CA14D05" w14:textId="7EC158A9" w:rsidR="003A4ACB" w:rsidRPr="00FC741F" w:rsidRDefault="0055615F" w:rsidP="007037C6">
            <w:r>
              <w:t>Pocket Meal</w:t>
            </w:r>
          </w:p>
        </w:tc>
        <w:tc>
          <w:tcPr>
            <w:tcW w:w="2339" w:type="dxa"/>
            <w:shd w:val="clear" w:color="auto" w:fill="auto"/>
          </w:tcPr>
          <w:p w14:paraId="63149FC4" w14:textId="5A73569C" w:rsidR="003A4ACB" w:rsidRPr="00FC741F" w:rsidRDefault="003A4ACB" w:rsidP="007037C6"/>
        </w:tc>
      </w:tr>
    </w:tbl>
    <w:p w14:paraId="7F22C1D0" w14:textId="77777777" w:rsidR="00D674AA" w:rsidRDefault="00D674AA"/>
    <w:p w14:paraId="73725427" w14:textId="77777777" w:rsidR="0042414C" w:rsidRDefault="0042414C"/>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3407"/>
        <w:gridCol w:w="13"/>
        <w:gridCol w:w="3781"/>
        <w:gridCol w:w="2339"/>
      </w:tblGrid>
      <w:tr w:rsidR="007D18BB" w:rsidRPr="000E62B7" w14:paraId="72562217" w14:textId="77777777" w:rsidTr="007037C6">
        <w:trPr>
          <w:trHeight w:val="432"/>
          <w:tblHeader/>
        </w:trPr>
        <w:tc>
          <w:tcPr>
            <w:tcW w:w="10188" w:type="dxa"/>
            <w:gridSpan w:val="5"/>
            <w:tcBorders>
              <w:bottom w:val="single" w:sz="4" w:space="0" w:color="auto"/>
            </w:tcBorders>
            <w:shd w:val="clear" w:color="auto" w:fill="B3B3B3"/>
          </w:tcPr>
          <w:p w14:paraId="0413454C" w14:textId="77777777" w:rsidR="007D18BB" w:rsidRPr="00FC741F" w:rsidRDefault="007D18BB" w:rsidP="00C839B3">
            <w:pPr>
              <w:pStyle w:val="Heading2"/>
            </w:pPr>
            <w:r w:rsidRPr="007D18BB">
              <w:t>Project Archival List</w:t>
            </w:r>
          </w:p>
        </w:tc>
      </w:tr>
      <w:tr w:rsidR="00C07A65" w:rsidRPr="000E62B7" w14:paraId="6B7BE39F" w14:textId="77777777" w:rsidTr="00724945">
        <w:trPr>
          <w:trHeight w:val="432"/>
          <w:tblHeader/>
        </w:trPr>
        <w:tc>
          <w:tcPr>
            <w:tcW w:w="4068" w:type="dxa"/>
            <w:gridSpan w:val="3"/>
            <w:tcBorders>
              <w:bottom w:val="single" w:sz="4" w:space="0" w:color="auto"/>
            </w:tcBorders>
            <w:shd w:val="clear" w:color="auto" w:fill="D9D9D9"/>
            <w:vAlign w:val="center"/>
          </w:tcPr>
          <w:p w14:paraId="6D66B002" w14:textId="77777777" w:rsidR="00C07A65" w:rsidRPr="00724945" w:rsidRDefault="00C07A65" w:rsidP="00724945">
            <w:pPr>
              <w:pStyle w:val="TableTextBold"/>
            </w:pPr>
            <w:r w:rsidRPr="00724945">
              <w:t>Project Deliverables Report</w:t>
            </w:r>
          </w:p>
        </w:tc>
        <w:tc>
          <w:tcPr>
            <w:tcW w:w="6120" w:type="dxa"/>
            <w:gridSpan w:val="2"/>
            <w:tcBorders>
              <w:bottom w:val="single" w:sz="4" w:space="0" w:color="auto"/>
            </w:tcBorders>
            <w:shd w:val="clear" w:color="auto" w:fill="auto"/>
          </w:tcPr>
          <w:p w14:paraId="177B2D0C" w14:textId="1AE1607D" w:rsidR="00C07A65" w:rsidRPr="00724945" w:rsidRDefault="0055615F" w:rsidP="00146D2D">
            <w:pPr>
              <w:pStyle w:val="TableTextBold"/>
              <w:rPr>
                <w:b w:val="0"/>
              </w:rPr>
            </w:pPr>
            <w:r>
              <w:rPr>
                <w:b w:val="0"/>
              </w:rPr>
              <w:t>1.1</w:t>
            </w:r>
          </w:p>
        </w:tc>
      </w:tr>
      <w:tr w:rsidR="003A4ACB" w:rsidRPr="000E62B7" w14:paraId="49D31E0E" w14:textId="77777777" w:rsidTr="00724945">
        <w:trPr>
          <w:trHeight w:val="432"/>
          <w:tblHeader/>
        </w:trPr>
        <w:tc>
          <w:tcPr>
            <w:tcW w:w="648" w:type="dxa"/>
            <w:shd w:val="clear" w:color="auto" w:fill="D9D9D9"/>
          </w:tcPr>
          <w:p w14:paraId="0AD848CB" w14:textId="77777777" w:rsidR="003A4ACB" w:rsidRPr="00FC741F" w:rsidRDefault="003A4ACB" w:rsidP="007037C6">
            <w:pPr>
              <w:pStyle w:val="TableTextBold"/>
            </w:pPr>
            <w:r>
              <w:t>#</w:t>
            </w:r>
          </w:p>
        </w:tc>
        <w:tc>
          <w:tcPr>
            <w:tcW w:w="3407" w:type="dxa"/>
            <w:shd w:val="clear" w:color="auto" w:fill="D9D9D9"/>
          </w:tcPr>
          <w:p w14:paraId="266D5B4E" w14:textId="77777777" w:rsidR="003A4ACB" w:rsidRPr="00FC741F" w:rsidRDefault="003A4ACB" w:rsidP="007037C6">
            <w:pPr>
              <w:pStyle w:val="TableTextBold"/>
            </w:pPr>
            <w:proofErr w:type="gramStart"/>
            <w:r>
              <w:t>File  /</w:t>
            </w:r>
            <w:proofErr w:type="gramEnd"/>
            <w:r>
              <w:t xml:space="preserve"> Email Description</w:t>
            </w:r>
          </w:p>
        </w:tc>
        <w:tc>
          <w:tcPr>
            <w:tcW w:w="3794" w:type="dxa"/>
            <w:gridSpan w:val="2"/>
            <w:shd w:val="clear" w:color="auto" w:fill="D9D9D9"/>
          </w:tcPr>
          <w:p w14:paraId="4C5484B8" w14:textId="77777777" w:rsidR="003A4ACB" w:rsidRPr="00C54C1E" w:rsidRDefault="003A4ACB" w:rsidP="00243FE1">
            <w:pPr>
              <w:pStyle w:val="TableTextBold"/>
              <w:rPr>
                <w:b w:val="0"/>
              </w:rPr>
            </w:pPr>
            <w:r>
              <w:t xml:space="preserve">Document Location </w:t>
            </w:r>
          </w:p>
        </w:tc>
        <w:tc>
          <w:tcPr>
            <w:tcW w:w="2339" w:type="dxa"/>
            <w:shd w:val="clear" w:color="auto" w:fill="D9D9D9"/>
          </w:tcPr>
          <w:p w14:paraId="61746853" w14:textId="77777777" w:rsidR="003A4ACB" w:rsidRPr="00FC741F" w:rsidRDefault="007D18BB" w:rsidP="007037C6">
            <w:pPr>
              <w:pStyle w:val="TableTextBold"/>
            </w:pPr>
            <w:r>
              <w:t>Storing Media (H</w:t>
            </w:r>
            <w:r w:rsidR="003A4ACB">
              <w:t>ardcopy/</w:t>
            </w:r>
            <w:r>
              <w:t>S</w:t>
            </w:r>
            <w:r w:rsidR="003A4ACB">
              <w:t>oftcopy)</w:t>
            </w:r>
          </w:p>
        </w:tc>
      </w:tr>
      <w:tr w:rsidR="003A4ACB" w:rsidRPr="000E62B7" w14:paraId="77EE3916" w14:textId="77777777" w:rsidTr="007037C6">
        <w:trPr>
          <w:trHeight w:val="432"/>
        </w:trPr>
        <w:tc>
          <w:tcPr>
            <w:tcW w:w="648" w:type="dxa"/>
            <w:tcBorders>
              <w:bottom w:val="single" w:sz="4" w:space="0" w:color="auto"/>
            </w:tcBorders>
            <w:shd w:val="clear" w:color="auto" w:fill="auto"/>
          </w:tcPr>
          <w:p w14:paraId="4334DA20" w14:textId="3F9F822E" w:rsidR="003A4ACB" w:rsidRDefault="0055615F" w:rsidP="007037C6">
            <w:r>
              <w:t>1.</w:t>
            </w:r>
          </w:p>
        </w:tc>
        <w:tc>
          <w:tcPr>
            <w:tcW w:w="3407" w:type="dxa"/>
            <w:tcBorders>
              <w:bottom w:val="single" w:sz="4" w:space="0" w:color="auto"/>
            </w:tcBorders>
            <w:shd w:val="clear" w:color="auto" w:fill="auto"/>
          </w:tcPr>
          <w:p w14:paraId="5DA0CBB3" w14:textId="2988F5E8" w:rsidR="003A4ACB" w:rsidRDefault="0055615F" w:rsidP="007037C6">
            <w:r>
              <w:t>Chat Box</w:t>
            </w:r>
          </w:p>
        </w:tc>
        <w:tc>
          <w:tcPr>
            <w:tcW w:w="3794" w:type="dxa"/>
            <w:gridSpan w:val="2"/>
            <w:tcBorders>
              <w:bottom w:val="single" w:sz="4" w:space="0" w:color="auto"/>
            </w:tcBorders>
            <w:shd w:val="clear" w:color="auto" w:fill="auto"/>
          </w:tcPr>
          <w:p w14:paraId="7CB37634" w14:textId="7D7AB1AF" w:rsidR="003A4ACB" w:rsidRDefault="004818F5" w:rsidP="007037C6">
            <w:hyperlink r:id="rId8" w:history="1">
              <w:r w:rsidR="0055615F">
                <w:rPr>
                  <w:rStyle w:val="Hyperlink"/>
                </w:rPr>
                <w:t>https://github.com/kashyap1808/Chat-Application</w:t>
              </w:r>
            </w:hyperlink>
          </w:p>
        </w:tc>
        <w:tc>
          <w:tcPr>
            <w:tcW w:w="2339" w:type="dxa"/>
            <w:tcBorders>
              <w:bottom w:val="single" w:sz="4" w:space="0" w:color="auto"/>
            </w:tcBorders>
            <w:shd w:val="clear" w:color="auto" w:fill="auto"/>
          </w:tcPr>
          <w:p w14:paraId="0BCAA37A" w14:textId="5844237C" w:rsidR="003A4ACB" w:rsidRPr="00FC741F" w:rsidRDefault="0055615F" w:rsidP="007037C6">
            <w:proofErr w:type="spellStart"/>
            <w:r>
              <w:t>Github</w:t>
            </w:r>
            <w:proofErr w:type="spellEnd"/>
          </w:p>
        </w:tc>
      </w:tr>
      <w:tr w:rsidR="003A4ACB" w:rsidRPr="000E62B7" w14:paraId="6D032026" w14:textId="77777777" w:rsidTr="007037C6">
        <w:trPr>
          <w:trHeight w:val="432"/>
        </w:trPr>
        <w:tc>
          <w:tcPr>
            <w:tcW w:w="648" w:type="dxa"/>
            <w:tcBorders>
              <w:bottom w:val="single" w:sz="4" w:space="0" w:color="auto"/>
            </w:tcBorders>
            <w:shd w:val="clear" w:color="auto" w:fill="auto"/>
          </w:tcPr>
          <w:p w14:paraId="091102EC" w14:textId="58416744" w:rsidR="003A4ACB" w:rsidRDefault="0055615F" w:rsidP="007037C6">
            <w:r>
              <w:t>2.</w:t>
            </w:r>
          </w:p>
        </w:tc>
        <w:tc>
          <w:tcPr>
            <w:tcW w:w="3407" w:type="dxa"/>
            <w:tcBorders>
              <w:bottom w:val="single" w:sz="4" w:space="0" w:color="auto"/>
            </w:tcBorders>
            <w:shd w:val="clear" w:color="auto" w:fill="auto"/>
          </w:tcPr>
          <w:p w14:paraId="6CA9CA02" w14:textId="22B61B8F" w:rsidR="003A4ACB" w:rsidRDefault="0055615F" w:rsidP="007037C6">
            <w:r>
              <w:t>Application</w:t>
            </w:r>
          </w:p>
        </w:tc>
        <w:tc>
          <w:tcPr>
            <w:tcW w:w="3794" w:type="dxa"/>
            <w:gridSpan w:val="2"/>
            <w:tcBorders>
              <w:bottom w:val="single" w:sz="4" w:space="0" w:color="auto"/>
            </w:tcBorders>
            <w:shd w:val="clear" w:color="auto" w:fill="auto"/>
          </w:tcPr>
          <w:p w14:paraId="48B7AA5C" w14:textId="2DF37C8F" w:rsidR="003A4ACB" w:rsidRDefault="004818F5" w:rsidP="007037C6">
            <w:hyperlink r:id="rId9" w:history="1">
              <w:r w:rsidR="0055615F">
                <w:rPr>
                  <w:rStyle w:val="Hyperlink"/>
                </w:rPr>
                <w:t>https://github.com/kashyap1808/MERN-PocketMeal</w:t>
              </w:r>
            </w:hyperlink>
          </w:p>
        </w:tc>
        <w:tc>
          <w:tcPr>
            <w:tcW w:w="2339" w:type="dxa"/>
            <w:tcBorders>
              <w:bottom w:val="single" w:sz="4" w:space="0" w:color="auto"/>
            </w:tcBorders>
            <w:shd w:val="clear" w:color="auto" w:fill="auto"/>
          </w:tcPr>
          <w:p w14:paraId="490F5A2C" w14:textId="73E8A18A" w:rsidR="003A4ACB" w:rsidRPr="00FC741F" w:rsidRDefault="0055615F" w:rsidP="007037C6">
            <w:proofErr w:type="spellStart"/>
            <w:r>
              <w:t>Github</w:t>
            </w:r>
            <w:proofErr w:type="spellEnd"/>
          </w:p>
        </w:tc>
      </w:tr>
    </w:tbl>
    <w:p w14:paraId="2BF54DAA" w14:textId="77777777"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5403"/>
        <w:gridCol w:w="4137"/>
      </w:tblGrid>
      <w:tr w:rsidR="003A4ACB" w:rsidRPr="000E62B7" w14:paraId="348A4CA8" w14:textId="77777777" w:rsidTr="007037C6">
        <w:trPr>
          <w:trHeight w:val="432"/>
          <w:tblHeader/>
        </w:trPr>
        <w:tc>
          <w:tcPr>
            <w:tcW w:w="10188" w:type="dxa"/>
            <w:gridSpan w:val="3"/>
            <w:tcBorders>
              <w:bottom w:val="single" w:sz="4" w:space="0" w:color="auto"/>
            </w:tcBorders>
            <w:shd w:val="clear" w:color="auto" w:fill="B3B3B3"/>
          </w:tcPr>
          <w:p w14:paraId="7CB12FF9" w14:textId="77777777" w:rsidR="003A4ACB" w:rsidRPr="00FC741F" w:rsidRDefault="003A4ACB" w:rsidP="00C839B3">
            <w:pPr>
              <w:pStyle w:val="Heading2"/>
            </w:pPr>
            <w:r w:rsidRPr="007D18BB">
              <w:t>Re-usable Component</w:t>
            </w:r>
            <w:r w:rsidR="007028E8">
              <w:t xml:space="preserve"> </w:t>
            </w:r>
            <w:r w:rsidRPr="007D18BB">
              <w:t>/</w:t>
            </w:r>
            <w:r w:rsidR="007028E8">
              <w:t xml:space="preserve"> </w:t>
            </w:r>
            <w:r w:rsidRPr="007D18BB">
              <w:t>Tools Developed</w:t>
            </w:r>
          </w:p>
        </w:tc>
      </w:tr>
      <w:tr w:rsidR="003A4ACB" w:rsidRPr="000E62B7" w14:paraId="75E6182E" w14:textId="77777777" w:rsidTr="007037C6">
        <w:trPr>
          <w:trHeight w:val="432"/>
          <w:tblHeader/>
        </w:trPr>
        <w:tc>
          <w:tcPr>
            <w:tcW w:w="648" w:type="dxa"/>
            <w:shd w:val="clear" w:color="auto" w:fill="E0E0E0"/>
          </w:tcPr>
          <w:p w14:paraId="38ABA3C5" w14:textId="77777777" w:rsidR="003A4ACB" w:rsidRDefault="003A4ACB" w:rsidP="007037C6">
            <w:pPr>
              <w:pStyle w:val="TableTextBold"/>
            </w:pPr>
            <w:r>
              <w:t>#</w:t>
            </w:r>
          </w:p>
        </w:tc>
        <w:tc>
          <w:tcPr>
            <w:tcW w:w="5403" w:type="dxa"/>
            <w:shd w:val="clear" w:color="auto" w:fill="E0E0E0"/>
          </w:tcPr>
          <w:p w14:paraId="2BB69522" w14:textId="77777777" w:rsidR="003A4ACB" w:rsidRDefault="003A4ACB" w:rsidP="007037C6">
            <w:pPr>
              <w:pStyle w:val="TableTextBold"/>
            </w:pPr>
            <w:r>
              <w:t>Re-usable Component</w:t>
            </w:r>
            <w:r w:rsidR="00C54C1E">
              <w:t xml:space="preserve"> </w:t>
            </w:r>
            <w:r>
              <w:t>/</w:t>
            </w:r>
            <w:r w:rsidR="00C54C1E">
              <w:t xml:space="preserve"> </w:t>
            </w:r>
            <w:r>
              <w:t>Tools Name Description</w:t>
            </w:r>
          </w:p>
          <w:p w14:paraId="168407A8" w14:textId="77777777" w:rsidR="003A4ACB" w:rsidRDefault="003A4ACB" w:rsidP="007037C6">
            <w:pPr>
              <w:pStyle w:val="TableTextBold"/>
            </w:pPr>
          </w:p>
        </w:tc>
        <w:tc>
          <w:tcPr>
            <w:tcW w:w="4137" w:type="dxa"/>
            <w:shd w:val="clear" w:color="auto" w:fill="E0E0E0"/>
          </w:tcPr>
          <w:p w14:paraId="62266463" w14:textId="77777777" w:rsidR="003A4ACB" w:rsidRPr="00FC741F" w:rsidRDefault="003A4ACB" w:rsidP="007037C6">
            <w:pPr>
              <w:pStyle w:val="TableTextBold"/>
            </w:pPr>
            <w:r>
              <w:t>File Name</w:t>
            </w:r>
          </w:p>
        </w:tc>
      </w:tr>
      <w:tr w:rsidR="003A4ACB" w:rsidRPr="000E62B7" w14:paraId="04D6F408" w14:textId="77777777" w:rsidTr="007037C6">
        <w:trPr>
          <w:trHeight w:val="432"/>
        </w:trPr>
        <w:tc>
          <w:tcPr>
            <w:tcW w:w="648" w:type="dxa"/>
            <w:shd w:val="clear" w:color="auto" w:fill="auto"/>
          </w:tcPr>
          <w:p w14:paraId="173AA455" w14:textId="33633B19" w:rsidR="003A4ACB" w:rsidRDefault="0022734A" w:rsidP="0022734A">
            <w:r>
              <w:t>1.</w:t>
            </w:r>
          </w:p>
        </w:tc>
        <w:tc>
          <w:tcPr>
            <w:tcW w:w="5403" w:type="dxa"/>
            <w:shd w:val="clear" w:color="auto" w:fill="auto"/>
          </w:tcPr>
          <w:p w14:paraId="3FBF2207" w14:textId="49E1BC8C" w:rsidR="003A4ACB" w:rsidRDefault="0055615F" w:rsidP="007037C6">
            <w:r>
              <w:t>Chat Box</w:t>
            </w:r>
          </w:p>
        </w:tc>
        <w:tc>
          <w:tcPr>
            <w:tcW w:w="4137" w:type="dxa"/>
            <w:shd w:val="clear" w:color="auto" w:fill="auto"/>
          </w:tcPr>
          <w:p w14:paraId="22893585" w14:textId="555237FB" w:rsidR="003A4ACB" w:rsidRDefault="004818F5" w:rsidP="007037C6">
            <w:hyperlink r:id="rId10" w:history="1">
              <w:r w:rsidR="0055615F">
                <w:rPr>
                  <w:rStyle w:val="Hyperlink"/>
                </w:rPr>
                <w:t>https://github.com/kashyap1808/Chat-Application</w:t>
              </w:r>
            </w:hyperlink>
          </w:p>
        </w:tc>
      </w:tr>
      <w:tr w:rsidR="003A4ACB" w:rsidRPr="000E62B7" w14:paraId="4464A24C" w14:textId="77777777" w:rsidTr="007037C6">
        <w:trPr>
          <w:trHeight w:val="432"/>
        </w:trPr>
        <w:tc>
          <w:tcPr>
            <w:tcW w:w="648" w:type="dxa"/>
            <w:tcBorders>
              <w:bottom w:val="single" w:sz="4" w:space="0" w:color="auto"/>
            </w:tcBorders>
            <w:shd w:val="clear" w:color="auto" w:fill="auto"/>
          </w:tcPr>
          <w:p w14:paraId="455C79AC" w14:textId="385ACC59" w:rsidR="003A4ACB" w:rsidRDefault="0055615F" w:rsidP="007037C6">
            <w:r>
              <w:t xml:space="preserve">2. </w:t>
            </w:r>
          </w:p>
        </w:tc>
        <w:tc>
          <w:tcPr>
            <w:tcW w:w="5403" w:type="dxa"/>
            <w:tcBorders>
              <w:bottom w:val="single" w:sz="4" w:space="0" w:color="auto"/>
            </w:tcBorders>
            <w:shd w:val="clear" w:color="auto" w:fill="auto"/>
          </w:tcPr>
          <w:p w14:paraId="07B4A01E" w14:textId="5EFA1360" w:rsidR="003A4ACB" w:rsidRDefault="0055615F" w:rsidP="007037C6">
            <w:r>
              <w:t>Geolocation</w:t>
            </w:r>
          </w:p>
        </w:tc>
        <w:tc>
          <w:tcPr>
            <w:tcW w:w="4137" w:type="dxa"/>
            <w:tcBorders>
              <w:bottom w:val="single" w:sz="4" w:space="0" w:color="auto"/>
            </w:tcBorders>
            <w:shd w:val="clear" w:color="auto" w:fill="auto"/>
          </w:tcPr>
          <w:p w14:paraId="376F5034" w14:textId="44860428" w:rsidR="003A4ACB" w:rsidRDefault="004818F5" w:rsidP="007037C6">
            <w:hyperlink r:id="rId11" w:history="1">
              <w:r w:rsidR="0055615F">
                <w:rPr>
                  <w:rStyle w:val="Hyperlink"/>
                </w:rPr>
                <w:t>https://github.com/kashyap1808/MERN-PocketMeal</w:t>
              </w:r>
            </w:hyperlink>
          </w:p>
        </w:tc>
      </w:tr>
      <w:tr w:rsidR="007028E8" w:rsidRPr="000E62B7" w14:paraId="19942398" w14:textId="77777777" w:rsidTr="007037C6">
        <w:trPr>
          <w:trHeight w:val="432"/>
        </w:trPr>
        <w:tc>
          <w:tcPr>
            <w:tcW w:w="648" w:type="dxa"/>
            <w:tcBorders>
              <w:bottom w:val="single" w:sz="4" w:space="0" w:color="auto"/>
            </w:tcBorders>
            <w:shd w:val="clear" w:color="auto" w:fill="auto"/>
          </w:tcPr>
          <w:p w14:paraId="63B31B6B" w14:textId="74F783CA" w:rsidR="007028E8" w:rsidRDefault="0055615F" w:rsidP="007037C6">
            <w:r>
              <w:t>3.</w:t>
            </w:r>
          </w:p>
        </w:tc>
        <w:tc>
          <w:tcPr>
            <w:tcW w:w="5403" w:type="dxa"/>
            <w:tcBorders>
              <w:bottom w:val="single" w:sz="4" w:space="0" w:color="auto"/>
            </w:tcBorders>
            <w:shd w:val="clear" w:color="auto" w:fill="auto"/>
          </w:tcPr>
          <w:p w14:paraId="692FC198" w14:textId="05C3968C" w:rsidR="007028E8" w:rsidRDefault="0055615F" w:rsidP="007037C6">
            <w:r>
              <w:t>Varied Database</w:t>
            </w:r>
          </w:p>
        </w:tc>
        <w:tc>
          <w:tcPr>
            <w:tcW w:w="4137" w:type="dxa"/>
            <w:tcBorders>
              <w:bottom w:val="single" w:sz="4" w:space="0" w:color="auto"/>
            </w:tcBorders>
            <w:shd w:val="clear" w:color="auto" w:fill="auto"/>
          </w:tcPr>
          <w:p w14:paraId="6822C95F" w14:textId="3B7336FA" w:rsidR="007028E8" w:rsidRDefault="004818F5" w:rsidP="007037C6">
            <w:hyperlink r:id="rId12" w:history="1">
              <w:r w:rsidR="0055615F">
                <w:rPr>
                  <w:rStyle w:val="Hyperlink"/>
                </w:rPr>
                <w:t>https://github.com/kashyap1808/MERN-PocketMeal</w:t>
              </w:r>
            </w:hyperlink>
          </w:p>
        </w:tc>
      </w:tr>
    </w:tbl>
    <w:p w14:paraId="5CAC1F08" w14:textId="15CE8B65" w:rsidR="00B06DAE" w:rsidRDefault="00B06DAE"/>
    <w:p w14:paraId="2FC66AAC" w14:textId="69F71F2D" w:rsidR="0055615F" w:rsidRDefault="0055615F"/>
    <w:p w14:paraId="4873E141" w14:textId="209567A3" w:rsidR="0055615F" w:rsidRDefault="0055615F"/>
    <w:p w14:paraId="1EB596B5" w14:textId="77777777" w:rsidR="0055615F" w:rsidRDefault="0055615F"/>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8280"/>
        <w:gridCol w:w="1260"/>
      </w:tblGrid>
      <w:tr w:rsidR="008B2853" w:rsidRPr="000E62B7" w14:paraId="7F437F54" w14:textId="77777777" w:rsidTr="00B06DAE">
        <w:trPr>
          <w:trHeight w:val="432"/>
          <w:tblHeader/>
        </w:trPr>
        <w:tc>
          <w:tcPr>
            <w:tcW w:w="10188" w:type="dxa"/>
            <w:gridSpan w:val="3"/>
            <w:tcBorders>
              <w:bottom w:val="single" w:sz="4" w:space="0" w:color="auto"/>
            </w:tcBorders>
            <w:shd w:val="clear" w:color="auto" w:fill="B3B3B3"/>
          </w:tcPr>
          <w:p w14:paraId="522F6506" w14:textId="77777777" w:rsidR="008B2853" w:rsidRDefault="008B2853" w:rsidP="00C839B3">
            <w:pPr>
              <w:pStyle w:val="Heading2"/>
            </w:pPr>
            <w:r>
              <w:lastRenderedPageBreak/>
              <w:t>Project Value</w:t>
            </w:r>
            <w:r w:rsidR="00100465">
              <w:t>/Benefits</w:t>
            </w:r>
            <w:r>
              <w:t xml:space="preserve"> </w:t>
            </w:r>
          </w:p>
        </w:tc>
      </w:tr>
      <w:tr w:rsidR="008B2853" w:rsidRPr="000E62B7" w14:paraId="3E7CFBFE" w14:textId="77777777" w:rsidTr="00B06DAE">
        <w:trPr>
          <w:trHeight w:val="432"/>
          <w:tblHeader/>
        </w:trPr>
        <w:tc>
          <w:tcPr>
            <w:tcW w:w="10188" w:type="dxa"/>
            <w:gridSpan w:val="3"/>
            <w:tcBorders>
              <w:bottom w:val="single" w:sz="4" w:space="0" w:color="auto"/>
            </w:tcBorders>
            <w:shd w:val="clear" w:color="auto" w:fill="CCCCCC"/>
          </w:tcPr>
          <w:p w14:paraId="5B78A5C9" w14:textId="77777777" w:rsidR="008B2853" w:rsidRPr="00DC1FF5" w:rsidRDefault="00A363ED" w:rsidP="000870BD">
            <w:pPr>
              <w:pStyle w:val="TableTextBold"/>
              <w:rPr>
                <w:b w:val="0"/>
              </w:rPr>
            </w:pPr>
            <w:r>
              <w:rPr>
                <w:b w:val="0"/>
              </w:rPr>
              <w:t xml:space="preserve">Provide </w:t>
            </w:r>
            <w:r w:rsidR="008B2853">
              <w:rPr>
                <w:b w:val="0"/>
              </w:rPr>
              <w:t>a summary of the value</w:t>
            </w:r>
            <w:r w:rsidR="009039A1">
              <w:rPr>
                <w:b w:val="0"/>
              </w:rPr>
              <w:t>/benefits</w:t>
            </w:r>
            <w:r w:rsidR="008B2853">
              <w:rPr>
                <w:b w:val="0"/>
              </w:rPr>
              <w:t xml:space="preserve"> of this project</w:t>
            </w:r>
            <w:r w:rsidR="008C701C">
              <w:rPr>
                <w:b w:val="0"/>
              </w:rPr>
              <w:t xml:space="preserve"> and </w:t>
            </w:r>
            <w:r>
              <w:rPr>
                <w:b w:val="0"/>
              </w:rPr>
              <w:t xml:space="preserve">indicate </w:t>
            </w:r>
            <w:r w:rsidR="00D91A30">
              <w:rPr>
                <w:b w:val="0"/>
              </w:rPr>
              <w:t>whether</w:t>
            </w:r>
            <w:r w:rsidR="008C701C">
              <w:rPr>
                <w:b w:val="0"/>
              </w:rPr>
              <w:t xml:space="preserve"> they </w:t>
            </w:r>
            <w:r>
              <w:rPr>
                <w:b w:val="0"/>
              </w:rPr>
              <w:t xml:space="preserve">have already been </w:t>
            </w:r>
            <w:r w:rsidR="008C701C">
              <w:rPr>
                <w:b w:val="0"/>
              </w:rPr>
              <w:t>realized or will be realized</w:t>
            </w:r>
            <w:r>
              <w:rPr>
                <w:b w:val="0"/>
              </w:rPr>
              <w:t xml:space="preserve"> in the future</w:t>
            </w:r>
            <w:r w:rsidR="00D91A30">
              <w:rPr>
                <w:b w:val="0"/>
              </w:rPr>
              <w:t>.</w:t>
            </w:r>
          </w:p>
        </w:tc>
      </w:tr>
      <w:tr w:rsidR="008C701C" w:rsidRPr="000E62B7" w14:paraId="73F2569A" w14:textId="77777777" w:rsidTr="00B06DAE">
        <w:trPr>
          <w:trHeight w:val="432"/>
          <w:tblHeader/>
        </w:trPr>
        <w:tc>
          <w:tcPr>
            <w:tcW w:w="648" w:type="dxa"/>
            <w:shd w:val="clear" w:color="auto" w:fill="E0E0E0"/>
          </w:tcPr>
          <w:p w14:paraId="5BDC0F4C" w14:textId="77777777" w:rsidR="008C701C" w:rsidRDefault="008C701C" w:rsidP="00B06DAE">
            <w:pPr>
              <w:pStyle w:val="TableTextBold"/>
            </w:pPr>
            <w:r>
              <w:t>#</w:t>
            </w:r>
          </w:p>
        </w:tc>
        <w:tc>
          <w:tcPr>
            <w:tcW w:w="8280" w:type="dxa"/>
            <w:shd w:val="clear" w:color="auto" w:fill="E0E0E0"/>
          </w:tcPr>
          <w:p w14:paraId="2443B027" w14:textId="77777777" w:rsidR="008C701C" w:rsidRDefault="008C701C" w:rsidP="00B06DAE">
            <w:pPr>
              <w:pStyle w:val="TableTextBold"/>
            </w:pPr>
            <w:r>
              <w:t xml:space="preserve">Value/Benefit </w:t>
            </w:r>
          </w:p>
        </w:tc>
        <w:tc>
          <w:tcPr>
            <w:tcW w:w="1260" w:type="dxa"/>
            <w:shd w:val="clear" w:color="auto" w:fill="E0E0E0"/>
          </w:tcPr>
          <w:p w14:paraId="53C97DF7" w14:textId="77777777" w:rsidR="008C701C" w:rsidRDefault="008C701C" w:rsidP="00B06DAE">
            <w:pPr>
              <w:pStyle w:val="TableTextBold"/>
            </w:pPr>
            <w:r>
              <w:t>Realized / Future</w:t>
            </w:r>
          </w:p>
        </w:tc>
      </w:tr>
      <w:tr w:rsidR="008C701C" w:rsidRPr="000E62B7" w14:paraId="1938B303" w14:textId="77777777" w:rsidTr="00724945">
        <w:trPr>
          <w:trHeight w:val="432"/>
        </w:trPr>
        <w:tc>
          <w:tcPr>
            <w:tcW w:w="648" w:type="dxa"/>
            <w:shd w:val="clear" w:color="auto" w:fill="D9D9D9"/>
          </w:tcPr>
          <w:p w14:paraId="32F14509" w14:textId="77777777" w:rsidR="008C701C" w:rsidRDefault="008C701C" w:rsidP="00B06DAE">
            <w:r>
              <w:t>1</w:t>
            </w:r>
          </w:p>
        </w:tc>
        <w:tc>
          <w:tcPr>
            <w:tcW w:w="8280" w:type="dxa"/>
            <w:shd w:val="clear" w:color="auto" w:fill="auto"/>
          </w:tcPr>
          <w:p w14:paraId="6CF2441B" w14:textId="6A2B9509" w:rsidR="008C701C" w:rsidRDefault="0055615F" w:rsidP="00B06DAE">
            <w:r>
              <w:t>The purpose of this application is the biggest boon as it is the cause for which this is done</w:t>
            </w:r>
          </w:p>
        </w:tc>
        <w:tc>
          <w:tcPr>
            <w:tcW w:w="1260" w:type="dxa"/>
            <w:shd w:val="clear" w:color="auto" w:fill="auto"/>
          </w:tcPr>
          <w:p w14:paraId="252BB7D8" w14:textId="62D1FD0D" w:rsidR="008C701C" w:rsidRDefault="0055615F" w:rsidP="00B06DAE">
            <w:r>
              <w:t>Future</w:t>
            </w:r>
          </w:p>
        </w:tc>
      </w:tr>
      <w:tr w:rsidR="008C701C" w:rsidRPr="000E62B7" w14:paraId="66A01DB7" w14:textId="77777777" w:rsidTr="00724945">
        <w:trPr>
          <w:trHeight w:val="432"/>
        </w:trPr>
        <w:tc>
          <w:tcPr>
            <w:tcW w:w="648" w:type="dxa"/>
            <w:tcBorders>
              <w:bottom w:val="single" w:sz="4" w:space="0" w:color="auto"/>
            </w:tcBorders>
            <w:shd w:val="clear" w:color="auto" w:fill="D9D9D9"/>
          </w:tcPr>
          <w:p w14:paraId="2F382FE4" w14:textId="77777777" w:rsidR="008C701C" w:rsidRDefault="008C701C" w:rsidP="00B06DAE">
            <w:r>
              <w:t>2</w:t>
            </w:r>
          </w:p>
        </w:tc>
        <w:tc>
          <w:tcPr>
            <w:tcW w:w="8280" w:type="dxa"/>
            <w:tcBorders>
              <w:bottom w:val="single" w:sz="4" w:space="0" w:color="auto"/>
            </w:tcBorders>
            <w:shd w:val="clear" w:color="auto" w:fill="auto"/>
          </w:tcPr>
          <w:p w14:paraId="19920157" w14:textId="7D1D0DC0" w:rsidR="008C701C" w:rsidRDefault="0055615F" w:rsidP="00B06DAE">
            <w:r>
              <w:t>We learned new things and refreshed our memories with things we learnt and forgot</w:t>
            </w:r>
          </w:p>
        </w:tc>
        <w:tc>
          <w:tcPr>
            <w:tcW w:w="1260" w:type="dxa"/>
            <w:tcBorders>
              <w:bottom w:val="single" w:sz="4" w:space="0" w:color="auto"/>
            </w:tcBorders>
            <w:shd w:val="clear" w:color="auto" w:fill="auto"/>
          </w:tcPr>
          <w:p w14:paraId="114A3356" w14:textId="7419275B" w:rsidR="008C701C" w:rsidRDefault="0055615F" w:rsidP="00B06DAE">
            <w:r>
              <w:t>Realized</w:t>
            </w:r>
          </w:p>
        </w:tc>
      </w:tr>
      <w:tr w:rsidR="008C701C" w:rsidRPr="000E62B7" w14:paraId="280199EB" w14:textId="77777777" w:rsidTr="00724945">
        <w:trPr>
          <w:trHeight w:val="432"/>
        </w:trPr>
        <w:tc>
          <w:tcPr>
            <w:tcW w:w="648" w:type="dxa"/>
            <w:tcBorders>
              <w:bottom w:val="single" w:sz="4" w:space="0" w:color="auto"/>
            </w:tcBorders>
            <w:shd w:val="clear" w:color="auto" w:fill="D9D9D9"/>
          </w:tcPr>
          <w:p w14:paraId="27A0ED84" w14:textId="77777777" w:rsidR="008C701C" w:rsidRDefault="008C701C" w:rsidP="00B06DAE">
            <w:r>
              <w:t>3</w:t>
            </w:r>
          </w:p>
        </w:tc>
        <w:tc>
          <w:tcPr>
            <w:tcW w:w="8280" w:type="dxa"/>
            <w:tcBorders>
              <w:bottom w:val="single" w:sz="4" w:space="0" w:color="auto"/>
            </w:tcBorders>
            <w:shd w:val="clear" w:color="auto" w:fill="auto"/>
          </w:tcPr>
          <w:p w14:paraId="63C4BA57" w14:textId="3A1137B2" w:rsidR="008C701C" w:rsidRDefault="0055615F" w:rsidP="00B06DAE">
            <w:r>
              <w:t>Teamwork</w:t>
            </w:r>
          </w:p>
        </w:tc>
        <w:tc>
          <w:tcPr>
            <w:tcW w:w="1260" w:type="dxa"/>
            <w:tcBorders>
              <w:bottom w:val="single" w:sz="4" w:space="0" w:color="auto"/>
            </w:tcBorders>
            <w:shd w:val="clear" w:color="auto" w:fill="auto"/>
          </w:tcPr>
          <w:p w14:paraId="0D2D9033" w14:textId="299E1463" w:rsidR="008C701C" w:rsidRDefault="0055615F" w:rsidP="00B06DAE">
            <w:r>
              <w:t>Realized</w:t>
            </w:r>
          </w:p>
        </w:tc>
      </w:tr>
    </w:tbl>
    <w:p w14:paraId="607A9859" w14:textId="77777777" w:rsidR="008B2853" w:rsidRDefault="008B2853"/>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9540"/>
      </w:tblGrid>
      <w:tr w:rsidR="009C4894" w:rsidRPr="000E62B7" w14:paraId="023E6581" w14:textId="77777777" w:rsidTr="00894EF0">
        <w:trPr>
          <w:trHeight w:val="432"/>
          <w:tblHeader/>
        </w:trPr>
        <w:tc>
          <w:tcPr>
            <w:tcW w:w="10188" w:type="dxa"/>
            <w:gridSpan w:val="2"/>
            <w:tcBorders>
              <w:bottom w:val="single" w:sz="4" w:space="0" w:color="auto"/>
            </w:tcBorders>
            <w:shd w:val="clear" w:color="auto" w:fill="B3B3B3"/>
          </w:tcPr>
          <w:p w14:paraId="5A336F37" w14:textId="77777777" w:rsidR="009C4894" w:rsidRDefault="009C4894" w:rsidP="00894EF0">
            <w:pPr>
              <w:pStyle w:val="Heading2"/>
            </w:pPr>
            <w:r w:rsidRPr="007028E8">
              <w:t>Lessons Learned</w:t>
            </w:r>
          </w:p>
        </w:tc>
      </w:tr>
      <w:tr w:rsidR="009C4894" w:rsidRPr="000E62B7" w14:paraId="64DA1785" w14:textId="77777777" w:rsidTr="00894EF0">
        <w:trPr>
          <w:trHeight w:val="432"/>
          <w:tblHeader/>
        </w:trPr>
        <w:tc>
          <w:tcPr>
            <w:tcW w:w="10188" w:type="dxa"/>
            <w:gridSpan w:val="2"/>
            <w:tcBorders>
              <w:bottom w:val="single" w:sz="4" w:space="0" w:color="auto"/>
            </w:tcBorders>
            <w:shd w:val="clear" w:color="auto" w:fill="CCCCCC"/>
          </w:tcPr>
          <w:p w14:paraId="2EC8B525" w14:textId="77777777" w:rsidR="009C4894" w:rsidRPr="00DC1FF5" w:rsidRDefault="009C4894" w:rsidP="00894EF0">
            <w:pPr>
              <w:pStyle w:val="TableTextBold"/>
              <w:rPr>
                <w:b w:val="0"/>
              </w:rPr>
            </w:pPr>
            <w:r w:rsidRPr="00DC1FF5">
              <w:rPr>
                <w:b w:val="0"/>
              </w:rPr>
              <w:t>Include any technical, managerial lessons learned, preventative measures for issues faced, and aspects of the project that had a positive impact on the success of the project</w:t>
            </w:r>
            <w:r>
              <w:rPr>
                <w:b w:val="0"/>
              </w:rPr>
              <w:t>.</w:t>
            </w:r>
          </w:p>
        </w:tc>
      </w:tr>
      <w:tr w:rsidR="009C4894" w:rsidRPr="000E62B7" w14:paraId="5E677F7E" w14:textId="77777777" w:rsidTr="00894EF0">
        <w:trPr>
          <w:trHeight w:val="432"/>
          <w:tblHeader/>
        </w:trPr>
        <w:tc>
          <w:tcPr>
            <w:tcW w:w="648" w:type="dxa"/>
            <w:shd w:val="clear" w:color="auto" w:fill="E0E0E0"/>
          </w:tcPr>
          <w:p w14:paraId="1DC53A50" w14:textId="77777777" w:rsidR="009C4894" w:rsidRDefault="009C4894" w:rsidP="00894EF0">
            <w:pPr>
              <w:pStyle w:val="TableTextBold"/>
            </w:pPr>
            <w:r>
              <w:t>#</w:t>
            </w:r>
          </w:p>
        </w:tc>
        <w:tc>
          <w:tcPr>
            <w:tcW w:w="9540" w:type="dxa"/>
            <w:shd w:val="clear" w:color="auto" w:fill="E0E0E0"/>
          </w:tcPr>
          <w:p w14:paraId="325ABF3E" w14:textId="77777777" w:rsidR="009C4894" w:rsidRDefault="009C4894" w:rsidP="00894EF0">
            <w:pPr>
              <w:pStyle w:val="TableTextBold"/>
            </w:pPr>
            <w:r>
              <w:t>Description / Explanation of Lesson Learned</w:t>
            </w:r>
          </w:p>
        </w:tc>
      </w:tr>
      <w:tr w:rsidR="009C4894" w:rsidRPr="000E62B7" w14:paraId="234DA321" w14:textId="77777777" w:rsidTr="00894EF0">
        <w:trPr>
          <w:trHeight w:val="432"/>
        </w:trPr>
        <w:tc>
          <w:tcPr>
            <w:tcW w:w="648" w:type="dxa"/>
            <w:shd w:val="clear" w:color="auto" w:fill="D9D9D9"/>
          </w:tcPr>
          <w:p w14:paraId="4392FA09" w14:textId="77777777" w:rsidR="009C4894" w:rsidRDefault="009C4894" w:rsidP="00894EF0">
            <w:r>
              <w:t>1</w:t>
            </w:r>
          </w:p>
        </w:tc>
        <w:tc>
          <w:tcPr>
            <w:tcW w:w="9540" w:type="dxa"/>
            <w:shd w:val="clear" w:color="auto" w:fill="auto"/>
          </w:tcPr>
          <w:p w14:paraId="788F0F5F" w14:textId="2E591C08" w:rsidR="009C4894" w:rsidRDefault="0055615F" w:rsidP="00894EF0">
            <w:r>
              <w:t>Timeline is important to maintain</w:t>
            </w:r>
          </w:p>
        </w:tc>
      </w:tr>
      <w:tr w:rsidR="009C4894" w:rsidRPr="000E62B7" w14:paraId="63FF6A26" w14:textId="77777777" w:rsidTr="00894EF0">
        <w:trPr>
          <w:trHeight w:val="432"/>
        </w:trPr>
        <w:tc>
          <w:tcPr>
            <w:tcW w:w="648" w:type="dxa"/>
            <w:tcBorders>
              <w:bottom w:val="single" w:sz="4" w:space="0" w:color="auto"/>
            </w:tcBorders>
            <w:shd w:val="clear" w:color="auto" w:fill="D9D9D9"/>
          </w:tcPr>
          <w:p w14:paraId="7477E6F3" w14:textId="77777777" w:rsidR="009C4894" w:rsidRDefault="009C4894" w:rsidP="00894EF0">
            <w:r>
              <w:t>2</w:t>
            </w:r>
          </w:p>
        </w:tc>
        <w:tc>
          <w:tcPr>
            <w:tcW w:w="9540" w:type="dxa"/>
            <w:tcBorders>
              <w:bottom w:val="single" w:sz="4" w:space="0" w:color="auto"/>
            </w:tcBorders>
            <w:shd w:val="clear" w:color="auto" w:fill="auto"/>
          </w:tcPr>
          <w:p w14:paraId="36E400CC" w14:textId="7CBCBC5B" w:rsidR="009C4894" w:rsidRDefault="00CD301B" w:rsidP="00894EF0">
            <w:r>
              <w:t>Communication amongst team is crucial</w:t>
            </w:r>
          </w:p>
        </w:tc>
      </w:tr>
      <w:tr w:rsidR="009C4894" w:rsidRPr="000E62B7" w14:paraId="64A1AA7A" w14:textId="77777777" w:rsidTr="00894EF0">
        <w:trPr>
          <w:trHeight w:val="432"/>
        </w:trPr>
        <w:tc>
          <w:tcPr>
            <w:tcW w:w="648" w:type="dxa"/>
            <w:tcBorders>
              <w:bottom w:val="single" w:sz="4" w:space="0" w:color="auto"/>
            </w:tcBorders>
            <w:shd w:val="clear" w:color="auto" w:fill="D9D9D9"/>
          </w:tcPr>
          <w:p w14:paraId="58981E0D" w14:textId="77777777" w:rsidR="009C4894" w:rsidRDefault="009C4894" w:rsidP="00894EF0">
            <w:r>
              <w:t>3</w:t>
            </w:r>
          </w:p>
        </w:tc>
        <w:tc>
          <w:tcPr>
            <w:tcW w:w="9540" w:type="dxa"/>
            <w:tcBorders>
              <w:bottom w:val="single" w:sz="4" w:space="0" w:color="auto"/>
            </w:tcBorders>
            <w:shd w:val="clear" w:color="auto" w:fill="auto"/>
          </w:tcPr>
          <w:p w14:paraId="5EC5C84A" w14:textId="3AF2FE76" w:rsidR="009C4894" w:rsidRDefault="00CD301B" w:rsidP="00894EF0">
            <w:r>
              <w:t>Never say something you are not able to deliver</w:t>
            </w:r>
          </w:p>
        </w:tc>
      </w:tr>
    </w:tbl>
    <w:p w14:paraId="2916043B" w14:textId="77777777"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9540"/>
      </w:tblGrid>
      <w:tr w:rsidR="007028E8" w:rsidRPr="000E62B7" w14:paraId="26C6FF45" w14:textId="77777777" w:rsidTr="007037C6">
        <w:trPr>
          <w:trHeight w:val="432"/>
          <w:tblHeader/>
        </w:trPr>
        <w:tc>
          <w:tcPr>
            <w:tcW w:w="10188" w:type="dxa"/>
            <w:gridSpan w:val="2"/>
            <w:tcBorders>
              <w:bottom w:val="single" w:sz="4" w:space="0" w:color="auto"/>
            </w:tcBorders>
            <w:shd w:val="clear" w:color="auto" w:fill="B3B3B3"/>
          </w:tcPr>
          <w:p w14:paraId="4CAD1337" w14:textId="77777777" w:rsidR="007028E8" w:rsidRDefault="007028E8" w:rsidP="00C839B3">
            <w:pPr>
              <w:pStyle w:val="Heading2"/>
            </w:pPr>
            <w:r w:rsidRPr="007028E8">
              <w:t>Best Practices</w:t>
            </w:r>
          </w:p>
        </w:tc>
      </w:tr>
      <w:tr w:rsidR="003A4ACB" w:rsidRPr="000E62B7" w14:paraId="0088251B" w14:textId="77777777" w:rsidTr="00724945">
        <w:trPr>
          <w:trHeight w:val="432"/>
          <w:tblHeader/>
        </w:trPr>
        <w:tc>
          <w:tcPr>
            <w:tcW w:w="10188" w:type="dxa"/>
            <w:gridSpan w:val="2"/>
            <w:tcBorders>
              <w:bottom w:val="single" w:sz="4" w:space="0" w:color="auto"/>
            </w:tcBorders>
            <w:shd w:val="clear" w:color="auto" w:fill="BFBFBF"/>
          </w:tcPr>
          <w:p w14:paraId="3B3BCF30" w14:textId="77777777" w:rsidR="003A4ACB" w:rsidRPr="00DC1FF5" w:rsidRDefault="003A4ACB" w:rsidP="00243FE1">
            <w:pPr>
              <w:pStyle w:val="TableTextBold"/>
              <w:rPr>
                <w:b w:val="0"/>
              </w:rPr>
            </w:pPr>
            <w:r w:rsidRPr="00DC1FF5">
              <w:rPr>
                <w:b w:val="0"/>
              </w:rPr>
              <w:t>Identify any innovative methods, techniques, processes developed</w:t>
            </w:r>
            <w:r w:rsidR="00243FE1">
              <w:rPr>
                <w:b w:val="0"/>
              </w:rPr>
              <w:t xml:space="preserve">, </w:t>
            </w:r>
            <w:r w:rsidRPr="00DC1FF5">
              <w:rPr>
                <w:b w:val="0"/>
              </w:rPr>
              <w:t>as well as any other best practices used on the project.</w:t>
            </w:r>
          </w:p>
        </w:tc>
      </w:tr>
      <w:tr w:rsidR="003A4ACB" w:rsidRPr="000E62B7" w14:paraId="1DD9B25C" w14:textId="77777777" w:rsidTr="007037C6">
        <w:trPr>
          <w:trHeight w:val="432"/>
          <w:tblHeader/>
        </w:trPr>
        <w:tc>
          <w:tcPr>
            <w:tcW w:w="648" w:type="dxa"/>
            <w:shd w:val="clear" w:color="auto" w:fill="E0E0E0"/>
          </w:tcPr>
          <w:p w14:paraId="020426EC" w14:textId="77777777" w:rsidR="003A4ACB" w:rsidRDefault="003A4ACB" w:rsidP="007037C6">
            <w:pPr>
              <w:pStyle w:val="TableTextBold"/>
            </w:pPr>
            <w:r>
              <w:t>#</w:t>
            </w:r>
          </w:p>
        </w:tc>
        <w:tc>
          <w:tcPr>
            <w:tcW w:w="9540" w:type="dxa"/>
            <w:shd w:val="clear" w:color="auto" w:fill="E0E0E0"/>
          </w:tcPr>
          <w:p w14:paraId="7455E25B" w14:textId="77777777" w:rsidR="003A4ACB" w:rsidRDefault="003A4ACB" w:rsidP="007037C6">
            <w:pPr>
              <w:pStyle w:val="TableTextBold"/>
            </w:pPr>
            <w:r>
              <w:t>Description of Best Practice</w:t>
            </w:r>
          </w:p>
        </w:tc>
      </w:tr>
      <w:tr w:rsidR="003A4ACB" w:rsidRPr="000E62B7" w14:paraId="709C52CE" w14:textId="77777777" w:rsidTr="00724945">
        <w:trPr>
          <w:trHeight w:val="432"/>
        </w:trPr>
        <w:tc>
          <w:tcPr>
            <w:tcW w:w="648" w:type="dxa"/>
            <w:shd w:val="clear" w:color="auto" w:fill="D9D9D9"/>
          </w:tcPr>
          <w:p w14:paraId="439C30F0" w14:textId="77777777" w:rsidR="003A4ACB" w:rsidRDefault="003A4ACB" w:rsidP="007037C6">
            <w:r>
              <w:t>1</w:t>
            </w:r>
          </w:p>
        </w:tc>
        <w:tc>
          <w:tcPr>
            <w:tcW w:w="9540" w:type="dxa"/>
            <w:shd w:val="clear" w:color="auto" w:fill="auto"/>
          </w:tcPr>
          <w:p w14:paraId="5A0E45E5" w14:textId="5639E859" w:rsidR="003A4ACB" w:rsidRDefault="00CD301B" w:rsidP="007037C6">
            <w:r>
              <w:t>Keep learning and keep grinding harder</w:t>
            </w:r>
          </w:p>
        </w:tc>
      </w:tr>
      <w:tr w:rsidR="007028E8" w:rsidRPr="000E62B7" w14:paraId="5D5DA523" w14:textId="77777777" w:rsidTr="00724945">
        <w:trPr>
          <w:trHeight w:val="432"/>
        </w:trPr>
        <w:tc>
          <w:tcPr>
            <w:tcW w:w="648" w:type="dxa"/>
            <w:shd w:val="clear" w:color="auto" w:fill="D9D9D9"/>
          </w:tcPr>
          <w:p w14:paraId="3821A944" w14:textId="77777777" w:rsidR="007028E8" w:rsidRDefault="007028E8" w:rsidP="007037C6">
            <w:r>
              <w:t>2</w:t>
            </w:r>
          </w:p>
        </w:tc>
        <w:tc>
          <w:tcPr>
            <w:tcW w:w="9540" w:type="dxa"/>
            <w:shd w:val="clear" w:color="auto" w:fill="auto"/>
          </w:tcPr>
          <w:p w14:paraId="7E675610" w14:textId="08323FA7" w:rsidR="007028E8" w:rsidRDefault="00CD301B" w:rsidP="007037C6">
            <w:r>
              <w:t>Communication is vital</w:t>
            </w:r>
          </w:p>
        </w:tc>
      </w:tr>
      <w:tr w:rsidR="003A4ACB" w:rsidRPr="000E62B7" w14:paraId="3E7616A7" w14:textId="77777777" w:rsidTr="00724945">
        <w:trPr>
          <w:trHeight w:val="432"/>
        </w:trPr>
        <w:tc>
          <w:tcPr>
            <w:tcW w:w="648" w:type="dxa"/>
            <w:tcBorders>
              <w:bottom w:val="single" w:sz="4" w:space="0" w:color="auto"/>
            </w:tcBorders>
            <w:shd w:val="clear" w:color="auto" w:fill="D9D9D9"/>
          </w:tcPr>
          <w:p w14:paraId="6C951D55" w14:textId="77777777" w:rsidR="003A4ACB" w:rsidRDefault="007028E8" w:rsidP="007037C6">
            <w:r>
              <w:t>3</w:t>
            </w:r>
          </w:p>
        </w:tc>
        <w:tc>
          <w:tcPr>
            <w:tcW w:w="9540" w:type="dxa"/>
            <w:tcBorders>
              <w:bottom w:val="single" w:sz="4" w:space="0" w:color="auto"/>
            </w:tcBorders>
            <w:shd w:val="clear" w:color="auto" w:fill="auto"/>
          </w:tcPr>
          <w:p w14:paraId="2F933C1E" w14:textId="47E06B8C" w:rsidR="003A4ACB" w:rsidRDefault="00CD301B" w:rsidP="007037C6">
            <w:r>
              <w:t>Teamwork is smart work</w:t>
            </w:r>
          </w:p>
        </w:tc>
      </w:tr>
    </w:tbl>
    <w:p w14:paraId="534FD0A5" w14:textId="376363F6" w:rsidR="007A2FC2" w:rsidRDefault="007A2FC2"/>
    <w:p w14:paraId="7AFEB5C5" w14:textId="18904BDE" w:rsidR="0055615F" w:rsidRDefault="0055615F"/>
    <w:p w14:paraId="72BB3C84" w14:textId="77777777" w:rsidR="0055615F" w:rsidRDefault="0055615F"/>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8"/>
        <w:gridCol w:w="58"/>
        <w:gridCol w:w="6647"/>
        <w:gridCol w:w="135"/>
      </w:tblGrid>
      <w:tr w:rsidR="003A4ACB" w:rsidRPr="000E62B7" w14:paraId="12EBB52D" w14:textId="77777777" w:rsidTr="003543E3">
        <w:trPr>
          <w:trHeight w:val="432"/>
          <w:tblHeader/>
        </w:trPr>
        <w:tc>
          <w:tcPr>
            <w:tcW w:w="10188" w:type="dxa"/>
            <w:gridSpan w:val="4"/>
            <w:shd w:val="clear" w:color="auto" w:fill="B3B3B3"/>
          </w:tcPr>
          <w:p w14:paraId="38042AD3" w14:textId="77777777" w:rsidR="003A4ACB" w:rsidRPr="00DC1FF5" w:rsidRDefault="003A4ACB" w:rsidP="00C839B3">
            <w:pPr>
              <w:pStyle w:val="Heading2"/>
            </w:pPr>
            <w:r w:rsidRPr="00DC1FF5">
              <w:lastRenderedPageBreak/>
              <w:t xml:space="preserve">Prepared </w:t>
            </w:r>
            <w:r w:rsidR="007028E8" w:rsidRPr="00DC1FF5">
              <w:t>B</w:t>
            </w:r>
            <w:r w:rsidRPr="00DC1FF5">
              <w:t>y</w:t>
            </w:r>
          </w:p>
        </w:tc>
      </w:tr>
      <w:tr w:rsidR="003A4ACB" w:rsidRPr="000E62B7" w14:paraId="122A11D1" w14:textId="77777777" w:rsidTr="003543E3">
        <w:trPr>
          <w:trHeight w:val="233"/>
        </w:trPr>
        <w:tc>
          <w:tcPr>
            <w:tcW w:w="3348" w:type="dxa"/>
            <w:vMerge w:val="restart"/>
            <w:shd w:val="clear" w:color="auto" w:fill="E0E0E0"/>
          </w:tcPr>
          <w:p w14:paraId="77922EA0" w14:textId="77777777" w:rsidR="003A4ACB" w:rsidRPr="00DC1FF5" w:rsidRDefault="003A4ACB" w:rsidP="00C6156C">
            <w:pPr>
              <w:rPr>
                <w:b/>
              </w:rPr>
            </w:pPr>
            <w:r w:rsidRPr="00DC1FF5">
              <w:rPr>
                <w:b/>
              </w:rPr>
              <w:t>Project</w:t>
            </w:r>
            <w:r w:rsidR="00C6156C">
              <w:rPr>
                <w:b/>
              </w:rPr>
              <w:t xml:space="preserve"> Team</w:t>
            </w:r>
          </w:p>
        </w:tc>
        <w:tc>
          <w:tcPr>
            <w:tcW w:w="6840" w:type="dxa"/>
            <w:gridSpan w:val="3"/>
            <w:shd w:val="clear" w:color="auto" w:fill="auto"/>
            <w:vAlign w:val="bottom"/>
          </w:tcPr>
          <w:p w14:paraId="3E13A191" w14:textId="1449B1FE" w:rsidR="003A4ACB" w:rsidRPr="0094756C" w:rsidRDefault="007E7528" w:rsidP="007037C6">
            <w:r>
              <w:t>Pocket Meal</w:t>
            </w:r>
            <w:r w:rsidR="00B06DAE">
              <w:t xml:space="preserve">                                                                       </w:t>
            </w:r>
            <w:r w:rsidR="004B6434">
              <w:t xml:space="preserve"> April 16, 2020</w:t>
            </w:r>
            <w:r w:rsidR="003954DC">
              <w:t xml:space="preserve">         </w:t>
            </w:r>
            <w:r w:rsidR="00B06DAE" w:rsidRPr="00156198">
              <w:t xml:space="preserve"> </w:t>
            </w:r>
          </w:p>
        </w:tc>
      </w:tr>
      <w:tr w:rsidR="003A4ACB" w:rsidRPr="000E62B7" w14:paraId="3BABF411" w14:textId="77777777" w:rsidTr="003543E3">
        <w:trPr>
          <w:trHeight w:val="232"/>
        </w:trPr>
        <w:tc>
          <w:tcPr>
            <w:tcW w:w="3348" w:type="dxa"/>
            <w:vMerge/>
            <w:shd w:val="clear" w:color="auto" w:fill="E0E0E0"/>
          </w:tcPr>
          <w:p w14:paraId="72FA461B" w14:textId="77777777" w:rsidR="003A4ACB" w:rsidRPr="00DC1FF5" w:rsidRDefault="003A4ACB" w:rsidP="007037C6">
            <w:pPr>
              <w:rPr>
                <w:b/>
              </w:rPr>
            </w:pPr>
          </w:p>
        </w:tc>
        <w:tc>
          <w:tcPr>
            <w:tcW w:w="6840" w:type="dxa"/>
            <w:gridSpan w:val="3"/>
            <w:shd w:val="clear" w:color="auto" w:fill="auto"/>
          </w:tcPr>
          <w:p w14:paraId="06606915" w14:textId="20B199A0" w:rsidR="003A4ACB" w:rsidRPr="00D674AA" w:rsidRDefault="004B6434" w:rsidP="007037C6">
            <w:pPr>
              <w:rPr>
                <w:sz w:val="16"/>
                <w:szCs w:val="16"/>
              </w:rPr>
            </w:pPr>
            <w:r>
              <w:rPr>
                <w:sz w:val="16"/>
                <w:szCs w:val="16"/>
              </w:rPr>
              <w:t>Kashyap Gauswami</w:t>
            </w:r>
            <w:r w:rsidR="003A4ACB" w:rsidRPr="00D674AA">
              <w:rPr>
                <w:sz w:val="16"/>
                <w:szCs w:val="16"/>
              </w:rPr>
              <w:tab/>
            </w:r>
            <w:r w:rsidR="003A4ACB" w:rsidRPr="00D674AA">
              <w:rPr>
                <w:sz w:val="16"/>
                <w:szCs w:val="16"/>
              </w:rPr>
              <w:tab/>
            </w:r>
            <w:r w:rsidR="003A4ACB" w:rsidRPr="00D674AA">
              <w:rPr>
                <w:sz w:val="16"/>
                <w:szCs w:val="16"/>
              </w:rPr>
              <w:tab/>
            </w:r>
            <w:r w:rsidR="003A4ACB" w:rsidRPr="00D674AA">
              <w:rPr>
                <w:sz w:val="16"/>
                <w:szCs w:val="16"/>
              </w:rPr>
              <w:tab/>
              <w:t xml:space="preserve">                </w:t>
            </w:r>
            <w:r>
              <w:rPr>
                <w:sz w:val="16"/>
                <w:szCs w:val="16"/>
              </w:rPr>
              <w:t xml:space="preserve"> 101111621</w:t>
            </w:r>
          </w:p>
        </w:tc>
      </w:tr>
      <w:tr w:rsidR="003543E3" w:rsidRPr="000E62B7" w14:paraId="595D4EF5" w14:textId="77777777" w:rsidTr="003543E3">
        <w:trPr>
          <w:trHeight w:val="232"/>
        </w:trPr>
        <w:tc>
          <w:tcPr>
            <w:tcW w:w="3348" w:type="dxa"/>
            <w:shd w:val="clear" w:color="auto" w:fill="E0E0E0"/>
          </w:tcPr>
          <w:p w14:paraId="4EBEF4CF" w14:textId="77777777" w:rsidR="003543E3" w:rsidRPr="00DC1FF5" w:rsidRDefault="003543E3" w:rsidP="007037C6">
            <w:pPr>
              <w:rPr>
                <w:b/>
              </w:rPr>
            </w:pPr>
          </w:p>
        </w:tc>
        <w:tc>
          <w:tcPr>
            <w:tcW w:w="6840" w:type="dxa"/>
            <w:gridSpan w:val="3"/>
            <w:shd w:val="clear" w:color="auto" w:fill="auto"/>
          </w:tcPr>
          <w:p w14:paraId="0EC291BA" w14:textId="1F0E4BAD" w:rsidR="003543E3" w:rsidRPr="00D674AA" w:rsidRDefault="004B6434" w:rsidP="004B6434">
            <w:pPr>
              <w:tabs>
                <w:tab w:val="clear" w:pos="2842"/>
                <w:tab w:val="left" w:pos="5085"/>
              </w:tabs>
              <w:rPr>
                <w:sz w:val="16"/>
                <w:szCs w:val="16"/>
              </w:rPr>
            </w:pPr>
            <w:r>
              <w:rPr>
                <w:sz w:val="16"/>
                <w:szCs w:val="16"/>
              </w:rPr>
              <w:t>Karan Patel</w:t>
            </w:r>
            <w:r>
              <w:rPr>
                <w:sz w:val="16"/>
                <w:szCs w:val="16"/>
              </w:rPr>
              <w:tab/>
              <w:t>101145861</w:t>
            </w:r>
          </w:p>
        </w:tc>
      </w:tr>
      <w:tr w:rsidR="003543E3" w:rsidRPr="000E62B7" w14:paraId="593F342F" w14:textId="77777777" w:rsidTr="003543E3">
        <w:trPr>
          <w:trHeight w:val="232"/>
        </w:trPr>
        <w:tc>
          <w:tcPr>
            <w:tcW w:w="3348" w:type="dxa"/>
            <w:shd w:val="clear" w:color="auto" w:fill="E0E0E0"/>
          </w:tcPr>
          <w:p w14:paraId="6BAAE44B" w14:textId="77777777" w:rsidR="003543E3" w:rsidRPr="00DC1FF5" w:rsidRDefault="003543E3" w:rsidP="007037C6">
            <w:pPr>
              <w:rPr>
                <w:b/>
              </w:rPr>
            </w:pPr>
          </w:p>
        </w:tc>
        <w:tc>
          <w:tcPr>
            <w:tcW w:w="6840" w:type="dxa"/>
            <w:gridSpan w:val="3"/>
            <w:shd w:val="clear" w:color="auto" w:fill="auto"/>
          </w:tcPr>
          <w:p w14:paraId="1605028A" w14:textId="7538BC7D" w:rsidR="003543E3" w:rsidRPr="00D674AA" w:rsidRDefault="004B6434" w:rsidP="004B6434">
            <w:pPr>
              <w:tabs>
                <w:tab w:val="clear" w:pos="2842"/>
                <w:tab w:val="left" w:pos="5085"/>
              </w:tabs>
              <w:rPr>
                <w:sz w:val="16"/>
                <w:szCs w:val="16"/>
              </w:rPr>
            </w:pPr>
            <w:proofErr w:type="spellStart"/>
            <w:r>
              <w:rPr>
                <w:sz w:val="16"/>
                <w:szCs w:val="16"/>
              </w:rPr>
              <w:t>Nishtha</w:t>
            </w:r>
            <w:proofErr w:type="spellEnd"/>
            <w:r>
              <w:rPr>
                <w:sz w:val="16"/>
                <w:szCs w:val="16"/>
              </w:rPr>
              <w:t xml:space="preserve"> Ramani</w:t>
            </w:r>
            <w:r>
              <w:rPr>
                <w:sz w:val="16"/>
                <w:szCs w:val="16"/>
              </w:rPr>
              <w:tab/>
              <w:t>101156238</w:t>
            </w:r>
          </w:p>
        </w:tc>
      </w:tr>
      <w:tr w:rsidR="004B6434" w:rsidRPr="000E62B7" w14:paraId="563744E0" w14:textId="77777777" w:rsidTr="003543E3">
        <w:trPr>
          <w:trHeight w:val="232"/>
        </w:trPr>
        <w:tc>
          <w:tcPr>
            <w:tcW w:w="3348" w:type="dxa"/>
            <w:shd w:val="clear" w:color="auto" w:fill="E0E0E0"/>
          </w:tcPr>
          <w:p w14:paraId="1A47CAE6" w14:textId="77777777" w:rsidR="004B6434" w:rsidRPr="00DC1FF5" w:rsidRDefault="004B6434" w:rsidP="007037C6">
            <w:pPr>
              <w:rPr>
                <w:b/>
              </w:rPr>
            </w:pPr>
          </w:p>
        </w:tc>
        <w:tc>
          <w:tcPr>
            <w:tcW w:w="6840" w:type="dxa"/>
            <w:gridSpan w:val="3"/>
            <w:shd w:val="clear" w:color="auto" w:fill="auto"/>
          </w:tcPr>
          <w:p w14:paraId="4F3F9B57" w14:textId="4727EB8B" w:rsidR="004B6434" w:rsidRDefault="004B6434" w:rsidP="004B6434">
            <w:pPr>
              <w:tabs>
                <w:tab w:val="clear" w:pos="2842"/>
                <w:tab w:val="left" w:pos="5085"/>
              </w:tabs>
              <w:rPr>
                <w:sz w:val="16"/>
                <w:szCs w:val="16"/>
              </w:rPr>
            </w:pPr>
            <w:r>
              <w:rPr>
                <w:sz w:val="16"/>
                <w:szCs w:val="16"/>
              </w:rPr>
              <w:t>Shiv Guard</w:t>
            </w:r>
            <w:r>
              <w:rPr>
                <w:sz w:val="16"/>
                <w:szCs w:val="16"/>
              </w:rPr>
              <w:tab/>
              <w:t>101148273</w:t>
            </w:r>
          </w:p>
        </w:tc>
      </w:tr>
      <w:tr w:rsidR="004B6434" w:rsidRPr="000E62B7" w14:paraId="79FDB991" w14:textId="77777777" w:rsidTr="003543E3">
        <w:trPr>
          <w:trHeight w:val="232"/>
        </w:trPr>
        <w:tc>
          <w:tcPr>
            <w:tcW w:w="3348" w:type="dxa"/>
            <w:shd w:val="clear" w:color="auto" w:fill="E0E0E0"/>
          </w:tcPr>
          <w:p w14:paraId="67CCB941" w14:textId="77777777" w:rsidR="004B6434" w:rsidRPr="00DC1FF5" w:rsidRDefault="004B6434" w:rsidP="007037C6">
            <w:pPr>
              <w:rPr>
                <w:b/>
              </w:rPr>
            </w:pPr>
          </w:p>
        </w:tc>
        <w:tc>
          <w:tcPr>
            <w:tcW w:w="6840" w:type="dxa"/>
            <w:gridSpan w:val="3"/>
            <w:shd w:val="clear" w:color="auto" w:fill="auto"/>
          </w:tcPr>
          <w:p w14:paraId="33EBD957" w14:textId="42AF4EFF" w:rsidR="004B6434" w:rsidRDefault="004B6434" w:rsidP="004B6434">
            <w:pPr>
              <w:tabs>
                <w:tab w:val="clear" w:pos="2842"/>
                <w:tab w:val="left" w:pos="5055"/>
              </w:tabs>
              <w:rPr>
                <w:sz w:val="16"/>
                <w:szCs w:val="16"/>
              </w:rPr>
            </w:pPr>
            <w:r>
              <w:rPr>
                <w:sz w:val="16"/>
                <w:szCs w:val="16"/>
              </w:rPr>
              <w:t>Vivek Vaidya</w:t>
            </w:r>
            <w:r>
              <w:rPr>
                <w:sz w:val="16"/>
                <w:szCs w:val="16"/>
              </w:rPr>
              <w:tab/>
              <w:t xml:space="preserve"> 101153320</w:t>
            </w:r>
          </w:p>
        </w:tc>
      </w:tr>
      <w:tr w:rsidR="0076458B" w:rsidRPr="007D47C8" w14:paraId="6F5F127E" w14:textId="77777777" w:rsidTr="003543E3">
        <w:trPr>
          <w:gridAfter w:val="1"/>
          <w:wAfter w:w="135" w:type="dxa"/>
          <w:trHeight w:val="422"/>
          <w:tblHeader/>
        </w:trPr>
        <w:tc>
          <w:tcPr>
            <w:tcW w:w="10053" w:type="dxa"/>
            <w:gridSpan w:val="3"/>
            <w:shd w:val="clear" w:color="auto" w:fill="BFBFBF"/>
          </w:tcPr>
          <w:p w14:paraId="68C1D6EC" w14:textId="77777777" w:rsidR="009467D8" w:rsidRPr="000C2AF3" w:rsidRDefault="0076458B" w:rsidP="003543E3">
            <w:pPr>
              <w:pStyle w:val="Heading2"/>
            </w:pPr>
            <w:r>
              <w:t>Handover Approvals</w:t>
            </w:r>
          </w:p>
        </w:tc>
      </w:tr>
      <w:tr w:rsidR="00EB63E4" w:rsidRPr="007D47C8" w14:paraId="40898E17" w14:textId="77777777" w:rsidTr="003543E3">
        <w:trPr>
          <w:gridAfter w:val="1"/>
          <w:wAfter w:w="135" w:type="dxa"/>
          <w:trHeight w:val="422"/>
          <w:tblHeader/>
        </w:trPr>
        <w:tc>
          <w:tcPr>
            <w:tcW w:w="10053" w:type="dxa"/>
            <w:gridSpan w:val="3"/>
            <w:shd w:val="clear" w:color="auto" w:fill="BFBFBF"/>
          </w:tcPr>
          <w:p w14:paraId="2D556828" w14:textId="77777777" w:rsidR="007A2FC2" w:rsidRPr="0095064F" w:rsidRDefault="007A2FC2" w:rsidP="007037C6"/>
        </w:tc>
      </w:tr>
      <w:tr w:rsidR="00EB63E4" w:rsidRPr="0094756C" w14:paraId="1BB8240F" w14:textId="77777777" w:rsidTr="003543E3">
        <w:trPr>
          <w:gridAfter w:val="1"/>
          <w:wAfter w:w="135" w:type="dxa"/>
          <w:trHeight w:val="422"/>
        </w:trPr>
        <w:tc>
          <w:tcPr>
            <w:tcW w:w="3406" w:type="dxa"/>
            <w:gridSpan w:val="2"/>
            <w:vMerge w:val="restart"/>
            <w:shd w:val="clear" w:color="auto" w:fill="E0E0E0"/>
          </w:tcPr>
          <w:p w14:paraId="781CCDBC" w14:textId="77777777" w:rsidR="00EB63E4" w:rsidRPr="008745FF" w:rsidRDefault="00223744" w:rsidP="007037C6">
            <w:pPr>
              <w:rPr>
                <w:b/>
              </w:rPr>
            </w:pPr>
            <w:r>
              <w:rPr>
                <w:b/>
              </w:rPr>
              <w:t>Stakeholder/Industry partner Name and Title</w:t>
            </w:r>
          </w:p>
        </w:tc>
        <w:tc>
          <w:tcPr>
            <w:tcW w:w="6647" w:type="dxa"/>
            <w:vAlign w:val="bottom"/>
          </w:tcPr>
          <w:p w14:paraId="040DAD25" w14:textId="0907D2E7" w:rsidR="00B06DAE" w:rsidRPr="0094756C" w:rsidRDefault="007C6D72" w:rsidP="007037C6">
            <w:r>
              <w:t xml:space="preserve">Vimal (IT </w:t>
            </w:r>
            <w:proofErr w:type="gramStart"/>
            <w:r>
              <w:t>CLAN)</w:t>
            </w:r>
            <w:r w:rsidR="00B06DAE">
              <w:t xml:space="preserve">   </w:t>
            </w:r>
            <w:proofErr w:type="gramEnd"/>
            <w:r w:rsidR="00B06DAE">
              <w:t xml:space="preserve">                                                      </w:t>
            </w:r>
            <w:r w:rsidR="00B06DAE" w:rsidRPr="00156198">
              <w:t xml:space="preserve"> </w:t>
            </w:r>
          </w:p>
        </w:tc>
      </w:tr>
      <w:tr w:rsidR="00EB63E4" w:rsidRPr="0094756C" w14:paraId="04710C0B" w14:textId="77777777" w:rsidTr="003543E3">
        <w:trPr>
          <w:gridAfter w:val="1"/>
          <w:wAfter w:w="135" w:type="dxa"/>
          <w:trHeight w:val="224"/>
        </w:trPr>
        <w:tc>
          <w:tcPr>
            <w:tcW w:w="3406" w:type="dxa"/>
            <w:gridSpan w:val="2"/>
            <w:vMerge/>
            <w:tcBorders>
              <w:bottom w:val="single" w:sz="4" w:space="0" w:color="auto"/>
            </w:tcBorders>
            <w:shd w:val="clear" w:color="auto" w:fill="E0E0E0"/>
          </w:tcPr>
          <w:p w14:paraId="024C0F19" w14:textId="77777777" w:rsidR="00EB63E4" w:rsidRDefault="00EB63E4" w:rsidP="007037C6"/>
        </w:tc>
        <w:tc>
          <w:tcPr>
            <w:tcW w:w="6647" w:type="dxa"/>
            <w:tcBorders>
              <w:bottom w:val="single" w:sz="4" w:space="0" w:color="auto"/>
            </w:tcBorders>
          </w:tcPr>
          <w:p w14:paraId="3AEBD5AC" w14:textId="1F1A436D" w:rsidR="00EB63E4" w:rsidRPr="00D674AA" w:rsidRDefault="00EB63E4" w:rsidP="007037C6">
            <w:pPr>
              <w:rPr>
                <w:sz w:val="16"/>
                <w:szCs w:val="16"/>
              </w:rPr>
            </w:pPr>
            <w:r w:rsidRPr="00D674AA">
              <w:rPr>
                <w:sz w:val="16"/>
                <w:szCs w:val="16"/>
              </w:rPr>
              <w:tab/>
              <w:t xml:space="preserve">                 </w:t>
            </w:r>
            <w:r w:rsidR="008745FF" w:rsidRPr="00D674AA">
              <w:rPr>
                <w:sz w:val="16"/>
                <w:szCs w:val="16"/>
              </w:rPr>
              <w:t xml:space="preserve">          </w:t>
            </w:r>
            <w:r w:rsidR="00223744">
              <w:rPr>
                <w:sz w:val="16"/>
                <w:szCs w:val="16"/>
              </w:rPr>
              <w:t xml:space="preserve">                </w:t>
            </w:r>
            <w:r w:rsidR="008745FF" w:rsidRPr="00D674AA">
              <w:rPr>
                <w:sz w:val="16"/>
                <w:szCs w:val="16"/>
              </w:rPr>
              <w:t xml:space="preserve"> </w:t>
            </w:r>
          </w:p>
        </w:tc>
      </w:tr>
      <w:tr w:rsidR="0095064F" w:rsidRPr="0094756C" w14:paraId="793D7CB3" w14:textId="77777777" w:rsidTr="003543E3">
        <w:trPr>
          <w:gridAfter w:val="1"/>
          <w:wAfter w:w="135" w:type="dxa"/>
          <w:trHeight w:val="224"/>
        </w:trPr>
        <w:tc>
          <w:tcPr>
            <w:tcW w:w="10053" w:type="dxa"/>
            <w:gridSpan w:val="3"/>
            <w:shd w:val="clear" w:color="auto" w:fill="auto"/>
          </w:tcPr>
          <w:p w14:paraId="7FE7C354" w14:textId="239E48CC" w:rsidR="00724945" w:rsidRPr="0094756C" w:rsidRDefault="0095064F" w:rsidP="00112180">
            <w:r w:rsidRPr="008745FF">
              <w:rPr>
                <w:b/>
              </w:rPr>
              <w:t>Comments</w:t>
            </w:r>
            <w:r>
              <w:t>:</w:t>
            </w:r>
          </w:p>
        </w:tc>
      </w:tr>
    </w:tbl>
    <w:p w14:paraId="46E5E3BA" w14:textId="77777777" w:rsidR="00112180" w:rsidRDefault="00112180"/>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8"/>
        <w:gridCol w:w="6840"/>
      </w:tblGrid>
      <w:tr w:rsidR="00923F71" w:rsidRPr="000E62B7" w14:paraId="42A81282" w14:textId="77777777" w:rsidTr="009467D8">
        <w:trPr>
          <w:trHeight w:val="232"/>
        </w:trPr>
        <w:tc>
          <w:tcPr>
            <w:tcW w:w="10188" w:type="dxa"/>
            <w:gridSpan w:val="2"/>
            <w:shd w:val="clear" w:color="auto" w:fill="B3B3B3"/>
          </w:tcPr>
          <w:p w14:paraId="7C5E246B" w14:textId="77777777" w:rsidR="00923F71" w:rsidRPr="00DC1FF5" w:rsidRDefault="009572D6" w:rsidP="00C839B3">
            <w:pPr>
              <w:pStyle w:val="Heading2"/>
            </w:pPr>
            <w:r>
              <w:t xml:space="preserve">Project Closure </w:t>
            </w:r>
            <w:r w:rsidR="00923F71" w:rsidRPr="00DC1FF5">
              <w:t>Approval</w:t>
            </w:r>
          </w:p>
        </w:tc>
      </w:tr>
      <w:tr w:rsidR="00923F71" w:rsidRPr="000E62B7" w14:paraId="605A4C29" w14:textId="77777777" w:rsidTr="009467D8">
        <w:trPr>
          <w:trHeight w:val="232"/>
        </w:trPr>
        <w:tc>
          <w:tcPr>
            <w:tcW w:w="3348" w:type="dxa"/>
            <w:vMerge w:val="restart"/>
            <w:shd w:val="clear" w:color="auto" w:fill="E0E0E0"/>
          </w:tcPr>
          <w:p w14:paraId="44DAE5F6" w14:textId="77777777" w:rsidR="00923F71" w:rsidRPr="00DC1FF5" w:rsidRDefault="00223744" w:rsidP="007037C6">
            <w:pPr>
              <w:rPr>
                <w:b/>
              </w:rPr>
            </w:pPr>
            <w:r>
              <w:rPr>
                <w:b/>
              </w:rPr>
              <w:t>Stakeholder/</w:t>
            </w:r>
            <w:r w:rsidR="003543E3">
              <w:rPr>
                <w:b/>
              </w:rPr>
              <w:t>Industry partner</w:t>
            </w:r>
            <w:r>
              <w:rPr>
                <w:b/>
              </w:rPr>
              <w:t xml:space="preserve"> Name and Title</w:t>
            </w:r>
          </w:p>
        </w:tc>
        <w:tc>
          <w:tcPr>
            <w:tcW w:w="6840" w:type="dxa"/>
            <w:shd w:val="clear" w:color="auto" w:fill="auto"/>
          </w:tcPr>
          <w:p w14:paraId="1CB4D4F4" w14:textId="55B4A822" w:rsidR="00923F71" w:rsidRPr="0094756C" w:rsidRDefault="00B06DAE" w:rsidP="007037C6">
            <w:r>
              <w:t xml:space="preserve">                                                                                    </w:t>
            </w:r>
            <w:r w:rsidRPr="00156198">
              <w:t xml:space="preserve">  </w:t>
            </w:r>
          </w:p>
        </w:tc>
      </w:tr>
      <w:tr w:rsidR="00923F71" w:rsidRPr="000E62B7" w14:paraId="4B1AFF23" w14:textId="77777777" w:rsidTr="009467D8">
        <w:trPr>
          <w:trHeight w:val="232"/>
        </w:trPr>
        <w:tc>
          <w:tcPr>
            <w:tcW w:w="3348" w:type="dxa"/>
            <w:vMerge/>
            <w:shd w:val="clear" w:color="auto" w:fill="E0E0E0"/>
          </w:tcPr>
          <w:p w14:paraId="0328B197" w14:textId="77777777" w:rsidR="00923F71" w:rsidRDefault="00923F71" w:rsidP="007037C6"/>
        </w:tc>
        <w:tc>
          <w:tcPr>
            <w:tcW w:w="6840" w:type="dxa"/>
            <w:shd w:val="clear" w:color="auto" w:fill="auto"/>
          </w:tcPr>
          <w:p w14:paraId="4B31A886" w14:textId="33B92078" w:rsidR="00923F71" w:rsidRPr="00D674AA" w:rsidRDefault="00923F71" w:rsidP="007037C6">
            <w:pPr>
              <w:rPr>
                <w:sz w:val="16"/>
                <w:szCs w:val="16"/>
              </w:rPr>
            </w:pPr>
          </w:p>
        </w:tc>
      </w:tr>
      <w:tr w:rsidR="00223744" w:rsidRPr="000E62B7" w14:paraId="03A3F7F4" w14:textId="77777777" w:rsidTr="009467D8">
        <w:trPr>
          <w:trHeight w:val="232"/>
        </w:trPr>
        <w:tc>
          <w:tcPr>
            <w:tcW w:w="3348" w:type="dxa"/>
            <w:shd w:val="clear" w:color="auto" w:fill="E0E0E0"/>
          </w:tcPr>
          <w:p w14:paraId="65BAC61E" w14:textId="77777777" w:rsidR="00223744" w:rsidRDefault="00223744" w:rsidP="007037C6"/>
        </w:tc>
        <w:tc>
          <w:tcPr>
            <w:tcW w:w="6840" w:type="dxa"/>
            <w:shd w:val="clear" w:color="auto" w:fill="auto"/>
          </w:tcPr>
          <w:p w14:paraId="494F5606" w14:textId="77777777" w:rsidR="00223744" w:rsidRDefault="00223744" w:rsidP="007037C6">
            <w:pPr>
              <w:rPr>
                <w:sz w:val="16"/>
                <w:szCs w:val="16"/>
              </w:rPr>
            </w:pPr>
          </w:p>
        </w:tc>
      </w:tr>
    </w:tbl>
    <w:p w14:paraId="446C01F7" w14:textId="77777777" w:rsidR="00923F71" w:rsidRDefault="00923F71" w:rsidP="00112180"/>
    <w:p w14:paraId="7E942EA7" w14:textId="77777777" w:rsidR="00E73941" w:rsidRDefault="003C1F25" w:rsidP="00112180">
      <w:pPr>
        <w:rPr>
          <w:color w:val="000000"/>
        </w:rPr>
      </w:pPr>
      <w:r>
        <w:t xml:space="preserve">Document Reference: </w:t>
      </w:r>
      <w:r w:rsidR="00E73941">
        <w:rPr>
          <w:color w:val="006D21"/>
          <w:shd w:val="clear" w:color="auto" w:fill="FFFFFF"/>
        </w:rPr>
        <w:t>www.ocio.gov.nl.ca/OCIO/pmo/docs/</w:t>
      </w:r>
      <w:r w:rsidR="00E73941">
        <w:rPr>
          <w:b/>
          <w:bCs w:val="0"/>
          <w:color w:val="006D21"/>
          <w:shd w:val="clear" w:color="auto" w:fill="FFFFFF"/>
        </w:rPr>
        <w:t>project_closure_report</w:t>
      </w:r>
      <w:r w:rsidR="00E73941">
        <w:rPr>
          <w:color w:val="006D21"/>
          <w:shd w:val="clear" w:color="auto" w:fill="FFFFFF"/>
        </w:rPr>
        <w:t>_template.docx</w:t>
      </w:r>
    </w:p>
    <w:p w14:paraId="15CEB947" w14:textId="77777777" w:rsidR="00FC25B7" w:rsidRPr="00730933" w:rsidRDefault="00FC25B7" w:rsidP="00112180"/>
    <w:sectPr w:rsidR="00FC25B7" w:rsidRPr="00730933" w:rsidSect="00C51A40">
      <w:headerReference w:type="even" r:id="rId13"/>
      <w:headerReference w:type="default" r:id="rId14"/>
      <w:footerReference w:type="even" r:id="rId15"/>
      <w:footerReference w:type="default" r:id="rId16"/>
      <w:headerReference w:type="first" r:id="rId17"/>
      <w:footerReference w:type="first" r:id="rId18"/>
      <w:pgSz w:w="12240" w:h="15840" w:code="1"/>
      <w:pgMar w:top="1008" w:right="1152" w:bottom="1008" w:left="1152" w:header="432" w:footer="3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2DC68" w14:textId="77777777" w:rsidR="004818F5" w:rsidRDefault="004818F5" w:rsidP="00156198">
      <w:r>
        <w:separator/>
      </w:r>
    </w:p>
    <w:p w14:paraId="347E63CA" w14:textId="77777777" w:rsidR="004818F5" w:rsidRDefault="004818F5" w:rsidP="00156198"/>
    <w:p w14:paraId="6FC70656" w14:textId="77777777" w:rsidR="004818F5" w:rsidRDefault="004818F5" w:rsidP="00156198"/>
    <w:p w14:paraId="414AF5CC" w14:textId="77777777" w:rsidR="004818F5" w:rsidRDefault="004818F5" w:rsidP="00156198"/>
    <w:p w14:paraId="73C463F4" w14:textId="77777777" w:rsidR="004818F5" w:rsidRDefault="004818F5" w:rsidP="00156198"/>
    <w:p w14:paraId="503B8778" w14:textId="77777777" w:rsidR="004818F5" w:rsidRDefault="004818F5" w:rsidP="00156198"/>
    <w:p w14:paraId="16C8DBF1" w14:textId="77777777" w:rsidR="004818F5" w:rsidRDefault="004818F5" w:rsidP="00156198"/>
    <w:p w14:paraId="32AA5BC2" w14:textId="77777777" w:rsidR="004818F5" w:rsidRDefault="004818F5" w:rsidP="00156198"/>
    <w:p w14:paraId="4C8EE596" w14:textId="77777777" w:rsidR="004818F5" w:rsidRDefault="004818F5" w:rsidP="00156198"/>
  </w:endnote>
  <w:endnote w:type="continuationSeparator" w:id="0">
    <w:p w14:paraId="2C4DB82E" w14:textId="77777777" w:rsidR="004818F5" w:rsidRDefault="004818F5" w:rsidP="00156198">
      <w:r>
        <w:continuationSeparator/>
      </w:r>
    </w:p>
    <w:p w14:paraId="3C9F9161" w14:textId="77777777" w:rsidR="004818F5" w:rsidRDefault="004818F5" w:rsidP="00156198"/>
    <w:p w14:paraId="509919D1" w14:textId="77777777" w:rsidR="004818F5" w:rsidRDefault="004818F5" w:rsidP="00156198"/>
    <w:p w14:paraId="1C805021" w14:textId="77777777" w:rsidR="004818F5" w:rsidRDefault="004818F5" w:rsidP="00156198"/>
    <w:p w14:paraId="018EB65E" w14:textId="77777777" w:rsidR="004818F5" w:rsidRDefault="004818F5" w:rsidP="00156198"/>
    <w:p w14:paraId="5AF6E659" w14:textId="77777777" w:rsidR="004818F5" w:rsidRDefault="004818F5" w:rsidP="00156198"/>
    <w:p w14:paraId="4CEFD8FF" w14:textId="77777777" w:rsidR="004818F5" w:rsidRDefault="004818F5" w:rsidP="00156198"/>
    <w:p w14:paraId="28648CD3" w14:textId="77777777" w:rsidR="004818F5" w:rsidRDefault="004818F5" w:rsidP="00156198"/>
    <w:p w14:paraId="347B3A7E" w14:textId="77777777" w:rsidR="004818F5" w:rsidRDefault="004818F5" w:rsidP="00156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FC366" w14:textId="77777777" w:rsidR="00A776E3" w:rsidRDefault="00A776E3" w:rsidP="0015619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497F2B4" w14:textId="77777777" w:rsidR="00A776E3" w:rsidRDefault="00A776E3" w:rsidP="00156198">
    <w:pPr>
      <w:pStyle w:val="Footer"/>
    </w:pPr>
  </w:p>
  <w:p w14:paraId="2446A448" w14:textId="77777777" w:rsidR="00A776E3" w:rsidRDefault="00A776E3" w:rsidP="00156198"/>
  <w:p w14:paraId="45191D2C" w14:textId="77777777" w:rsidR="00A776E3" w:rsidRDefault="00A776E3" w:rsidP="00156198"/>
  <w:p w14:paraId="6F80F19B" w14:textId="77777777" w:rsidR="00A776E3" w:rsidRDefault="00A776E3" w:rsidP="00156198"/>
  <w:p w14:paraId="40C1B23B" w14:textId="77777777" w:rsidR="00A776E3" w:rsidRDefault="00A776E3" w:rsidP="00156198"/>
  <w:p w14:paraId="61DF6310" w14:textId="77777777" w:rsidR="00A776E3" w:rsidRDefault="00A776E3" w:rsidP="00156198"/>
  <w:p w14:paraId="51E850A7" w14:textId="77777777" w:rsidR="00A776E3" w:rsidRDefault="00A776E3" w:rsidP="00156198"/>
  <w:p w14:paraId="586AE976" w14:textId="77777777" w:rsidR="00A776E3" w:rsidRDefault="00A776E3" w:rsidP="00156198"/>
  <w:p w14:paraId="188B490F" w14:textId="77777777" w:rsidR="00A776E3" w:rsidRDefault="00A776E3" w:rsidP="001561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970"/>
      <w:gridCol w:w="4966"/>
    </w:tblGrid>
    <w:tr w:rsidR="00A776E3" w:rsidRPr="002C65E3" w14:paraId="25CB8427" w14:textId="77777777" w:rsidTr="002C65E3">
      <w:tc>
        <w:tcPr>
          <w:tcW w:w="5076" w:type="dxa"/>
          <w:tcBorders>
            <w:top w:val="single" w:sz="4" w:space="0" w:color="auto"/>
          </w:tcBorders>
        </w:tcPr>
        <w:p w14:paraId="394A0B14" w14:textId="77777777" w:rsidR="00A776E3" w:rsidRPr="002C65E3" w:rsidRDefault="00A776E3" w:rsidP="002C65E3">
          <w:pPr>
            <w:spacing w:after="0"/>
            <w:rPr>
              <w:sz w:val="16"/>
              <w:szCs w:val="16"/>
            </w:rPr>
          </w:pPr>
          <w:r w:rsidRPr="002C65E3">
            <w:rPr>
              <w:sz w:val="16"/>
              <w:szCs w:val="16"/>
            </w:rPr>
            <w:t xml:space="preserve">Project </w:t>
          </w:r>
          <w:proofErr w:type="gramStart"/>
          <w:r w:rsidRPr="002C65E3">
            <w:rPr>
              <w:sz w:val="16"/>
              <w:szCs w:val="16"/>
            </w:rPr>
            <w:t>Closure  Report</w:t>
          </w:r>
          <w:proofErr w:type="gramEnd"/>
        </w:p>
      </w:tc>
      <w:tc>
        <w:tcPr>
          <w:tcW w:w="5076" w:type="dxa"/>
          <w:tcBorders>
            <w:top w:val="single" w:sz="4" w:space="0" w:color="auto"/>
          </w:tcBorders>
        </w:tcPr>
        <w:p w14:paraId="6897E225" w14:textId="77777777" w:rsidR="00A776E3" w:rsidRPr="002C65E3" w:rsidRDefault="00A776E3" w:rsidP="002C65E3">
          <w:pPr>
            <w:spacing w:after="0"/>
            <w:jc w:val="right"/>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E73941">
            <w:rPr>
              <w:noProof/>
              <w:sz w:val="16"/>
              <w:szCs w:val="16"/>
            </w:rPr>
            <w:t>4</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E73941">
            <w:rPr>
              <w:noProof/>
              <w:sz w:val="16"/>
              <w:szCs w:val="16"/>
            </w:rPr>
            <w:t>4</w:t>
          </w:r>
          <w:r w:rsidRPr="002C65E3">
            <w:rPr>
              <w:sz w:val="16"/>
              <w:szCs w:val="16"/>
            </w:rPr>
            <w:fldChar w:fldCharType="end"/>
          </w:r>
        </w:p>
      </w:tc>
    </w:tr>
    <w:tr w:rsidR="00A776E3" w:rsidRPr="002C65E3" w14:paraId="2D4F5530" w14:textId="77777777" w:rsidTr="002C65E3">
      <w:tc>
        <w:tcPr>
          <w:tcW w:w="5076" w:type="dxa"/>
        </w:tcPr>
        <w:p w14:paraId="0B99966D" w14:textId="77777777" w:rsidR="00A776E3" w:rsidRPr="002C65E3" w:rsidRDefault="00A776E3" w:rsidP="008E1577">
          <w:pPr>
            <w:spacing w:before="0" w:after="0"/>
            <w:rPr>
              <w:sz w:val="16"/>
              <w:szCs w:val="16"/>
            </w:rPr>
          </w:pPr>
        </w:p>
      </w:tc>
      <w:tc>
        <w:tcPr>
          <w:tcW w:w="5076" w:type="dxa"/>
        </w:tcPr>
        <w:p w14:paraId="1E2C874D" w14:textId="77777777" w:rsidR="00A776E3" w:rsidRPr="002C65E3" w:rsidRDefault="00A776E3" w:rsidP="002C65E3">
          <w:pPr>
            <w:spacing w:before="0" w:after="0"/>
            <w:rPr>
              <w:sz w:val="16"/>
              <w:szCs w:val="16"/>
            </w:rPr>
          </w:pPr>
        </w:p>
      </w:tc>
    </w:tr>
    <w:tr w:rsidR="00A776E3" w:rsidRPr="002C65E3" w14:paraId="74C9C050" w14:textId="77777777" w:rsidTr="002C65E3">
      <w:tc>
        <w:tcPr>
          <w:tcW w:w="5076" w:type="dxa"/>
        </w:tcPr>
        <w:p w14:paraId="5783DF76" w14:textId="77777777" w:rsidR="00A776E3" w:rsidRPr="002C65E3" w:rsidRDefault="00A776E3" w:rsidP="002C65E3">
          <w:pPr>
            <w:spacing w:before="0" w:after="0"/>
            <w:rPr>
              <w:sz w:val="16"/>
              <w:szCs w:val="16"/>
            </w:rPr>
          </w:pPr>
        </w:p>
      </w:tc>
      <w:tc>
        <w:tcPr>
          <w:tcW w:w="5076" w:type="dxa"/>
        </w:tcPr>
        <w:p w14:paraId="7920A794" w14:textId="77777777" w:rsidR="00A776E3" w:rsidRPr="002C65E3" w:rsidRDefault="00A776E3" w:rsidP="002C65E3">
          <w:pPr>
            <w:spacing w:before="0" w:after="0"/>
            <w:rPr>
              <w:sz w:val="16"/>
              <w:szCs w:val="16"/>
            </w:rPr>
          </w:pPr>
        </w:p>
      </w:tc>
    </w:tr>
  </w:tbl>
  <w:p w14:paraId="7AE3BE76" w14:textId="77777777" w:rsidR="00A776E3" w:rsidRPr="009F40A5" w:rsidRDefault="00A776E3" w:rsidP="007E407D">
    <w:pPr>
      <w:spacing w:before="0" w:after="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974"/>
      <w:gridCol w:w="4962"/>
    </w:tblGrid>
    <w:tr w:rsidR="00A776E3" w14:paraId="48685093" w14:textId="77777777" w:rsidTr="002C65E3">
      <w:tc>
        <w:tcPr>
          <w:tcW w:w="5076" w:type="dxa"/>
          <w:tcBorders>
            <w:top w:val="single" w:sz="4" w:space="0" w:color="auto"/>
          </w:tcBorders>
        </w:tcPr>
        <w:p w14:paraId="1EC2EBB5" w14:textId="77777777" w:rsidR="00A776E3" w:rsidRPr="002C65E3" w:rsidRDefault="00F668E4" w:rsidP="00F668E4">
          <w:pPr>
            <w:spacing w:after="0"/>
            <w:rPr>
              <w:sz w:val="16"/>
              <w:szCs w:val="16"/>
            </w:rPr>
          </w:pPr>
          <w:r>
            <w:rPr>
              <w:sz w:val="16"/>
              <w:szCs w:val="16"/>
            </w:rPr>
            <w:t>COMP</w:t>
          </w:r>
          <w:proofErr w:type="gramStart"/>
          <w:r>
            <w:rPr>
              <w:sz w:val="16"/>
              <w:szCs w:val="16"/>
            </w:rPr>
            <w:t xml:space="preserve">3078  </w:t>
          </w:r>
          <w:r w:rsidR="00A776E3" w:rsidRPr="002C65E3">
            <w:rPr>
              <w:sz w:val="16"/>
              <w:szCs w:val="16"/>
            </w:rPr>
            <w:t>Project</w:t>
          </w:r>
          <w:proofErr w:type="gramEnd"/>
          <w:r w:rsidR="00A776E3" w:rsidRPr="002C65E3">
            <w:rPr>
              <w:sz w:val="16"/>
              <w:szCs w:val="16"/>
            </w:rPr>
            <w:t xml:space="preserve"> Closure  Report</w:t>
          </w:r>
        </w:p>
      </w:tc>
      <w:tc>
        <w:tcPr>
          <w:tcW w:w="5076" w:type="dxa"/>
          <w:tcBorders>
            <w:top w:val="single" w:sz="4" w:space="0" w:color="auto"/>
          </w:tcBorders>
        </w:tcPr>
        <w:p w14:paraId="36D9463D" w14:textId="77777777" w:rsidR="00A776E3" w:rsidRPr="002C65E3" w:rsidRDefault="00A776E3" w:rsidP="007037C6">
          <w:pPr>
            <w:pStyle w:val="FooterRight"/>
            <w:spacing w:after="0"/>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E73941">
            <w:rPr>
              <w:noProof/>
              <w:sz w:val="16"/>
              <w:szCs w:val="16"/>
            </w:rPr>
            <w:t>1</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E73941">
            <w:rPr>
              <w:noProof/>
              <w:sz w:val="16"/>
              <w:szCs w:val="16"/>
            </w:rPr>
            <w:t>4</w:t>
          </w:r>
          <w:r w:rsidRPr="002C65E3">
            <w:rPr>
              <w:sz w:val="16"/>
              <w:szCs w:val="16"/>
            </w:rPr>
            <w:fldChar w:fldCharType="end"/>
          </w:r>
        </w:p>
      </w:tc>
    </w:tr>
    <w:tr w:rsidR="00A776E3" w14:paraId="217CAD64" w14:textId="77777777" w:rsidTr="002C65E3">
      <w:tc>
        <w:tcPr>
          <w:tcW w:w="5076" w:type="dxa"/>
        </w:tcPr>
        <w:p w14:paraId="64E7FD01" w14:textId="77777777" w:rsidR="00A776E3" w:rsidRPr="002C65E3" w:rsidRDefault="00A776E3" w:rsidP="008E1577">
          <w:pPr>
            <w:spacing w:before="0" w:after="0"/>
            <w:rPr>
              <w:sz w:val="16"/>
              <w:szCs w:val="16"/>
            </w:rPr>
          </w:pPr>
        </w:p>
      </w:tc>
      <w:tc>
        <w:tcPr>
          <w:tcW w:w="5076" w:type="dxa"/>
        </w:tcPr>
        <w:p w14:paraId="32E1F4E4" w14:textId="77777777" w:rsidR="00A776E3" w:rsidRPr="002C65E3" w:rsidRDefault="00A776E3" w:rsidP="007037C6">
          <w:pPr>
            <w:pStyle w:val="FooterRight"/>
            <w:spacing w:before="0" w:after="0"/>
            <w:rPr>
              <w:sz w:val="16"/>
              <w:szCs w:val="16"/>
            </w:rPr>
          </w:pPr>
        </w:p>
      </w:tc>
    </w:tr>
    <w:tr w:rsidR="00A776E3" w14:paraId="3A1ADBB7" w14:textId="77777777" w:rsidTr="002C65E3">
      <w:tc>
        <w:tcPr>
          <w:tcW w:w="5076" w:type="dxa"/>
        </w:tcPr>
        <w:p w14:paraId="471491A5" w14:textId="77777777" w:rsidR="00A776E3" w:rsidRPr="002C65E3" w:rsidRDefault="00A776E3" w:rsidP="007037C6">
          <w:pPr>
            <w:spacing w:before="0" w:after="0"/>
            <w:rPr>
              <w:sz w:val="16"/>
              <w:szCs w:val="16"/>
            </w:rPr>
          </w:pPr>
        </w:p>
      </w:tc>
      <w:tc>
        <w:tcPr>
          <w:tcW w:w="5076" w:type="dxa"/>
        </w:tcPr>
        <w:p w14:paraId="7B24493E" w14:textId="77777777" w:rsidR="00A776E3" w:rsidRPr="002C65E3" w:rsidRDefault="00A776E3" w:rsidP="002C65E3">
          <w:pPr>
            <w:pStyle w:val="FooterRight"/>
            <w:spacing w:before="0" w:after="0"/>
            <w:rPr>
              <w:sz w:val="16"/>
              <w:szCs w:val="16"/>
            </w:rPr>
          </w:pPr>
        </w:p>
      </w:tc>
    </w:tr>
  </w:tbl>
  <w:p w14:paraId="336BCFA0" w14:textId="77777777" w:rsidR="00A776E3" w:rsidRDefault="00A776E3" w:rsidP="007E40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17001" w14:textId="77777777" w:rsidR="004818F5" w:rsidRDefault="004818F5" w:rsidP="00156198">
      <w:r>
        <w:separator/>
      </w:r>
    </w:p>
    <w:p w14:paraId="016296F5" w14:textId="77777777" w:rsidR="004818F5" w:rsidRDefault="004818F5" w:rsidP="00156198"/>
    <w:p w14:paraId="3E45D825" w14:textId="77777777" w:rsidR="004818F5" w:rsidRDefault="004818F5" w:rsidP="00156198"/>
    <w:p w14:paraId="1881E48D" w14:textId="77777777" w:rsidR="004818F5" w:rsidRDefault="004818F5" w:rsidP="00156198"/>
    <w:p w14:paraId="4A29C3BF" w14:textId="77777777" w:rsidR="004818F5" w:rsidRDefault="004818F5" w:rsidP="00156198"/>
    <w:p w14:paraId="3F475E03" w14:textId="77777777" w:rsidR="004818F5" w:rsidRDefault="004818F5" w:rsidP="00156198"/>
    <w:p w14:paraId="2FEE7AF3" w14:textId="77777777" w:rsidR="004818F5" w:rsidRDefault="004818F5" w:rsidP="00156198"/>
    <w:p w14:paraId="6AEF784B" w14:textId="77777777" w:rsidR="004818F5" w:rsidRDefault="004818F5" w:rsidP="00156198"/>
    <w:p w14:paraId="7FE6C20A" w14:textId="77777777" w:rsidR="004818F5" w:rsidRDefault="004818F5" w:rsidP="00156198"/>
  </w:footnote>
  <w:footnote w:type="continuationSeparator" w:id="0">
    <w:p w14:paraId="1C37E990" w14:textId="77777777" w:rsidR="004818F5" w:rsidRDefault="004818F5" w:rsidP="00156198">
      <w:r>
        <w:continuationSeparator/>
      </w:r>
    </w:p>
    <w:p w14:paraId="2807FA34" w14:textId="77777777" w:rsidR="004818F5" w:rsidRDefault="004818F5" w:rsidP="00156198"/>
    <w:p w14:paraId="55165BE8" w14:textId="77777777" w:rsidR="004818F5" w:rsidRDefault="004818F5" w:rsidP="00156198"/>
    <w:p w14:paraId="55D0A3E7" w14:textId="77777777" w:rsidR="004818F5" w:rsidRDefault="004818F5" w:rsidP="00156198"/>
    <w:p w14:paraId="402CBFD7" w14:textId="77777777" w:rsidR="004818F5" w:rsidRDefault="004818F5" w:rsidP="00156198"/>
    <w:p w14:paraId="0FC87CAA" w14:textId="77777777" w:rsidR="004818F5" w:rsidRDefault="004818F5" w:rsidP="00156198"/>
    <w:p w14:paraId="19634C45" w14:textId="77777777" w:rsidR="004818F5" w:rsidRDefault="004818F5" w:rsidP="00156198"/>
    <w:p w14:paraId="1171A3A0" w14:textId="77777777" w:rsidR="004818F5" w:rsidRDefault="004818F5" w:rsidP="00156198"/>
    <w:p w14:paraId="4F9ED936" w14:textId="77777777" w:rsidR="004818F5" w:rsidRDefault="004818F5" w:rsidP="001561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E6AFB" w14:textId="77777777" w:rsidR="00A776E3" w:rsidRDefault="00A776E3" w:rsidP="00156198"/>
  <w:p w14:paraId="277AE791" w14:textId="77777777" w:rsidR="00A776E3" w:rsidRDefault="00A776E3" w:rsidP="00156198"/>
  <w:p w14:paraId="31126AFC" w14:textId="77777777" w:rsidR="00A776E3" w:rsidRDefault="00A776E3" w:rsidP="00156198"/>
  <w:p w14:paraId="2A9F2010" w14:textId="77777777" w:rsidR="00A776E3" w:rsidRDefault="00A776E3" w:rsidP="001561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7658" w:type="dxa"/>
      <w:tblBorders>
        <w:bottom w:val="single" w:sz="4" w:space="0" w:color="auto"/>
      </w:tblBorders>
      <w:tblLook w:val="01E0" w:firstRow="1" w:lastRow="1" w:firstColumn="1" w:lastColumn="1" w:noHBand="0" w:noVBand="0"/>
    </w:tblPr>
    <w:tblGrid>
      <w:gridCol w:w="3753"/>
      <w:gridCol w:w="3753"/>
      <w:gridCol w:w="3753"/>
      <w:gridCol w:w="6399"/>
    </w:tblGrid>
    <w:tr w:rsidR="00A855FA" w14:paraId="26C08674" w14:textId="77777777" w:rsidTr="00A855FA">
      <w:tc>
        <w:tcPr>
          <w:tcW w:w="3753" w:type="dxa"/>
        </w:tcPr>
        <w:p w14:paraId="014701A0" w14:textId="77777777" w:rsidR="00A855FA" w:rsidRDefault="00A855FA" w:rsidP="005B1900">
          <w:r>
            <w:t>COMP3078 Capstone Project II</w:t>
          </w:r>
        </w:p>
      </w:tc>
      <w:tc>
        <w:tcPr>
          <w:tcW w:w="3753" w:type="dxa"/>
        </w:tcPr>
        <w:p w14:paraId="1C16025C" w14:textId="77777777" w:rsidR="00A855FA" w:rsidRDefault="00A855FA" w:rsidP="00A855FA">
          <w:pPr>
            <w:pStyle w:val="Header"/>
            <w:jc w:val="left"/>
          </w:pPr>
        </w:p>
      </w:tc>
      <w:tc>
        <w:tcPr>
          <w:tcW w:w="3753" w:type="dxa"/>
        </w:tcPr>
        <w:p w14:paraId="136555D9" w14:textId="77777777" w:rsidR="00A855FA" w:rsidRDefault="00A855FA" w:rsidP="00A855FA">
          <w:r>
            <w:t>School of Computer Technology</w:t>
          </w:r>
        </w:p>
      </w:tc>
      <w:tc>
        <w:tcPr>
          <w:tcW w:w="6399" w:type="dxa"/>
        </w:tcPr>
        <w:p w14:paraId="319B1D51" w14:textId="77777777" w:rsidR="00A855FA" w:rsidRDefault="00A855FA" w:rsidP="00C92484">
          <w:pPr>
            <w:pStyle w:val="Header"/>
          </w:pPr>
        </w:p>
      </w:tc>
    </w:tr>
  </w:tbl>
  <w:p w14:paraId="42F2E00D" w14:textId="77777777" w:rsidR="00A776E3" w:rsidRDefault="00112180" w:rsidP="00112180">
    <w:pPr>
      <w:tabs>
        <w:tab w:val="clear" w:pos="2842"/>
        <w:tab w:val="left" w:pos="1755"/>
      </w:tabs>
      <w:spacing w:after="0"/>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3773"/>
      <w:gridCol w:w="6163"/>
    </w:tblGrid>
    <w:tr w:rsidR="00A776E3" w14:paraId="1B885F37" w14:textId="77777777" w:rsidTr="007037C6">
      <w:tc>
        <w:tcPr>
          <w:tcW w:w="5076" w:type="dxa"/>
        </w:tcPr>
        <w:p w14:paraId="6384D975" w14:textId="77777777" w:rsidR="00BD050A" w:rsidRDefault="00BD050A" w:rsidP="00F93800">
          <w:r>
            <w:t>COMP3078</w:t>
          </w:r>
          <w:r w:rsidR="00F93800">
            <w:t xml:space="preserve"> Capstone Project II</w:t>
          </w:r>
        </w:p>
      </w:tc>
      <w:tc>
        <w:tcPr>
          <w:tcW w:w="8712" w:type="dxa"/>
        </w:tcPr>
        <w:p w14:paraId="7A975AEE" w14:textId="77777777" w:rsidR="00A776E3" w:rsidRDefault="00A855FA" w:rsidP="007037C6">
          <w:pPr>
            <w:pStyle w:val="Header"/>
          </w:pPr>
          <w:r>
            <w:t>S</w:t>
          </w:r>
          <w:r w:rsidR="00F93800">
            <w:t xml:space="preserve">chool of Computer Technology </w:t>
          </w:r>
        </w:p>
      </w:tc>
    </w:tr>
  </w:tbl>
  <w:p w14:paraId="59B9731B" w14:textId="77777777" w:rsidR="00A776E3" w:rsidRDefault="00A776E3" w:rsidP="00A855FA">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88B7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2679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5EE1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C20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D09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B409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25C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3A7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5ACF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2811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6A98B76C"/>
    <w:lvl w:ilvl="0">
      <w:numFmt w:val="bullet"/>
      <w:lvlText w:val="*"/>
      <w:lvlJc w:val="left"/>
    </w:lvl>
  </w:abstractNum>
  <w:abstractNum w:abstractNumId="11" w15:restartNumberingAfterBreak="0">
    <w:nsid w:val="00000001"/>
    <w:multiLevelType w:val="hybridMultilevel"/>
    <w:tmpl w:val="00000000"/>
    <w:lvl w:ilvl="0" w:tplc="FFFFFFFF">
      <w:numFmt w:val="bullet"/>
      <w:lvlText w:val="·"/>
      <w:lvlJc w:val="left"/>
      <w:pPr>
        <w:tabs>
          <w:tab w:val="num" w:pos="0"/>
        </w:tabs>
      </w:pPr>
      <w:rPr>
        <w:rFonts w:ascii="Symbol" w:hAnsi="Symbol" w:cs="Symbol"/>
      </w:rPr>
    </w:lvl>
    <w:lvl w:ilvl="1" w:tplc="FFFFFFFF">
      <w:start w:val="1"/>
      <w:numFmt w:val="bullet"/>
      <w:lvlText w:val="·"/>
      <w:lvlJc w:val="left"/>
      <w:pPr>
        <w:tabs>
          <w:tab w:val="num" w:pos="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2"/>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3"/>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4"/>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5"/>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425"/>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112B48"/>
    <w:multiLevelType w:val="hybridMultilevel"/>
    <w:tmpl w:val="643E361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30F7E01"/>
    <w:multiLevelType w:val="hybridMultilevel"/>
    <w:tmpl w:val="77B8316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44B717D"/>
    <w:multiLevelType w:val="hybridMultilevel"/>
    <w:tmpl w:val="4672E32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9687FD7"/>
    <w:multiLevelType w:val="hybridMultilevel"/>
    <w:tmpl w:val="6BE0DF7E"/>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E2C656E"/>
    <w:multiLevelType w:val="hybridMultilevel"/>
    <w:tmpl w:val="DE46E7E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2707440"/>
    <w:multiLevelType w:val="hybridMultilevel"/>
    <w:tmpl w:val="337ED6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40F3076"/>
    <w:multiLevelType w:val="hybridMultilevel"/>
    <w:tmpl w:val="ADB46CF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47C1042"/>
    <w:multiLevelType w:val="hybridMultilevel"/>
    <w:tmpl w:val="FED4BE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14CE5D24"/>
    <w:multiLevelType w:val="hybridMultilevel"/>
    <w:tmpl w:val="2DCEC1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A030904"/>
    <w:multiLevelType w:val="hybridMultilevel"/>
    <w:tmpl w:val="2BE6991C"/>
    <w:lvl w:ilvl="0" w:tplc="10090001">
      <w:start w:val="1"/>
      <w:numFmt w:val="bullet"/>
      <w:lvlText w:val=""/>
      <w:lvlJc w:val="left"/>
      <w:pPr>
        <w:tabs>
          <w:tab w:val="num" w:pos="720"/>
        </w:tabs>
        <w:ind w:left="720" w:hanging="360"/>
      </w:pPr>
      <w:rPr>
        <w:rFonts w:ascii="Symbol" w:hAnsi="Symbol"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6" w15:restartNumberingAfterBreak="0">
    <w:nsid w:val="1D8948A0"/>
    <w:multiLevelType w:val="hybridMultilevel"/>
    <w:tmpl w:val="D4BA6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67171D4"/>
    <w:multiLevelType w:val="hybridMultilevel"/>
    <w:tmpl w:val="4F827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D706805"/>
    <w:multiLevelType w:val="hybridMultilevel"/>
    <w:tmpl w:val="A63E1E5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DB243FF"/>
    <w:multiLevelType w:val="hybridMultilevel"/>
    <w:tmpl w:val="AA1A2E4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22A33CF"/>
    <w:multiLevelType w:val="hybridMultilevel"/>
    <w:tmpl w:val="9C46CA6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2A6448C"/>
    <w:multiLevelType w:val="hybridMultilevel"/>
    <w:tmpl w:val="FB6C0DE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2" w15:restartNumberingAfterBreak="0">
    <w:nsid w:val="36286148"/>
    <w:multiLevelType w:val="multilevel"/>
    <w:tmpl w:val="B3CA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EB2698"/>
    <w:multiLevelType w:val="hybridMultilevel"/>
    <w:tmpl w:val="8EF493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0A53E45"/>
    <w:multiLevelType w:val="hybridMultilevel"/>
    <w:tmpl w:val="534864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13809B9"/>
    <w:multiLevelType w:val="hybridMultilevel"/>
    <w:tmpl w:val="CFC2CAF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3EA0819"/>
    <w:multiLevelType w:val="hybridMultilevel"/>
    <w:tmpl w:val="9166791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5310CE3"/>
    <w:multiLevelType w:val="hybridMultilevel"/>
    <w:tmpl w:val="0A92E856"/>
    <w:lvl w:ilvl="0" w:tplc="10090015">
      <w:start w:val="1"/>
      <w:numFmt w:val="upperLetter"/>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8" w15:restartNumberingAfterBreak="0">
    <w:nsid w:val="55600BC2"/>
    <w:multiLevelType w:val="hybridMultilevel"/>
    <w:tmpl w:val="7EB2F6D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A8271D0"/>
    <w:multiLevelType w:val="hybridMultilevel"/>
    <w:tmpl w:val="D896B45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F476B03"/>
    <w:multiLevelType w:val="hybridMultilevel"/>
    <w:tmpl w:val="372040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4706473"/>
    <w:multiLevelType w:val="hybridMultilevel"/>
    <w:tmpl w:val="18A8466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89021F6"/>
    <w:multiLevelType w:val="hybridMultilevel"/>
    <w:tmpl w:val="1386428E"/>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3" w15:restartNumberingAfterBreak="0">
    <w:nsid w:val="6A3256E4"/>
    <w:multiLevelType w:val="hybridMultilevel"/>
    <w:tmpl w:val="77927DA4"/>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B683B37"/>
    <w:multiLevelType w:val="hybridMultilevel"/>
    <w:tmpl w:val="F6825E54"/>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5" w15:restartNumberingAfterBreak="0">
    <w:nsid w:val="78082973"/>
    <w:multiLevelType w:val="hybridMultilevel"/>
    <w:tmpl w:val="8E1A1548"/>
    <w:lvl w:ilvl="0" w:tplc="5442C58E">
      <w:start w:val="1"/>
      <w:numFmt w:val="bullet"/>
      <w:pStyle w:val="Bullet1"/>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AA6EDE"/>
    <w:multiLevelType w:val="hybridMultilevel"/>
    <w:tmpl w:val="BC4406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35"/>
  </w:num>
  <w:num w:numId="3">
    <w:abstractNumId w:val="3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44"/>
  </w:num>
  <w:num w:numId="15">
    <w:abstractNumId w:val="28"/>
  </w:num>
  <w:num w:numId="16">
    <w:abstractNumId w:val="25"/>
  </w:num>
  <w:num w:numId="17">
    <w:abstractNumId w:val="39"/>
  </w:num>
  <w:num w:numId="18">
    <w:abstractNumId w:val="17"/>
  </w:num>
  <w:num w:numId="19">
    <w:abstractNumId w:val="11"/>
  </w:num>
  <w:num w:numId="20">
    <w:abstractNumId w:val="12"/>
  </w:num>
  <w:num w:numId="21">
    <w:abstractNumId w:val="13"/>
  </w:num>
  <w:num w:numId="22">
    <w:abstractNumId w:val="14"/>
  </w:num>
  <w:num w:numId="23">
    <w:abstractNumId w:val="15"/>
  </w:num>
  <w:num w:numId="24">
    <w:abstractNumId w:val="43"/>
  </w:num>
  <w:num w:numId="25">
    <w:abstractNumId w:val="46"/>
  </w:num>
  <w:num w:numId="26">
    <w:abstractNumId w:val="34"/>
  </w:num>
  <w:num w:numId="27">
    <w:abstractNumId w:val="41"/>
  </w:num>
  <w:num w:numId="28">
    <w:abstractNumId w:val="10"/>
    <w:lvlOverride w:ilvl="0">
      <w:lvl w:ilvl="0">
        <w:numFmt w:val="bullet"/>
        <w:lvlText w:val=""/>
        <w:legacy w:legacy="1" w:legacySpace="0" w:legacyIndent="0"/>
        <w:lvlJc w:val="left"/>
        <w:rPr>
          <w:rFonts w:ascii="Symbol" w:hAnsi="Symbol" w:hint="default"/>
        </w:rPr>
      </w:lvl>
    </w:lvlOverride>
  </w:num>
  <w:num w:numId="29">
    <w:abstractNumId w:val="37"/>
  </w:num>
  <w:num w:numId="30">
    <w:abstractNumId w:val="42"/>
  </w:num>
  <w:num w:numId="31">
    <w:abstractNumId w:val="30"/>
  </w:num>
  <w:num w:numId="32">
    <w:abstractNumId w:val="24"/>
  </w:num>
  <w:num w:numId="33">
    <w:abstractNumId w:val="21"/>
  </w:num>
  <w:num w:numId="34">
    <w:abstractNumId w:val="38"/>
  </w:num>
  <w:num w:numId="35">
    <w:abstractNumId w:val="20"/>
  </w:num>
  <w:num w:numId="36">
    <w:abstractNumId w:val="16"/>
  </w:num>
  <w:num w:numId="37">
    <w:abstractNumId w:val="29"/>
  </w:num>
  <w:num w:numId="3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31"/>
  </w:num>
  <w:num w:numId="41">
    <w:abstractNumId w:val="27"/>
  </w:num>
  <w:num w:numId="42">
    <w:abstractNumId w:val="33"/>
  </w:num>
  <w:num w:numId="43">
    <w:abstractNumId w:val="26"/>
  </w:num>
  <w:num w:numId="44">
    <w:abstractNumId w:val="45"/>
  </w:num>
  <w:num w:numId="45">
    <w:abstractNumId w:val="40"/>
  </w:num>
  <w:num w:numId="46">
    <w:abstractNumId w:val="32"/>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0CE"/>
    <w:rsid w:val="000003BD"/>
    <w:rsid w:val="00005A2D"/>
    <w:rsid w:val="000104B4"/>
    <w:rsid w:val="0001056F"/>
    <w:rsid w:val="00014C46"/>
    <w:rsid w:val="00015424"/>
    <w:rsid w:val="00015489"/>
    <w:rsid w:val="00023840"/>
    <w:rsid w:val="00023CF8"/>
    <w:rsid w:val="0003043C"/>
    <w:rsid w:val="00030F79"/>
    <w:rsid w:val="000311AD"/>
    <w:rsid w:val="00033345"/>
    <w:rsid w:val="00035D0B"/>
    <w:rsid w:val="000427AA"/>
    <w:rsid w:val="00047CC0"/>
    <w:rsid w:val="00050059"/>
    <w:rsid w:val="000504AC"/>
    <w:rsid w:val="00055A35"/>
    <w:rsid w:val="00055AF3"/>
    <w:rsid w:val="00057E3D"/>
    <w:rsid w:val="00066B78"/>
    <w:rsid w:val="00067FE2"/>
    <w:rsid w:val="00070ED9"/>
    <w:rsid w:val="00077D04"/>
    <w:rsid w:val="00085091"/>
    <w:rsid w:val="00085AF5"/>
    <w:rsid w:val="00085DAF"/>
    <w:rsid w:val="000870BD"/>
    <w:rsid w:val="0009025B"/>
    <w:rsid w:val="00090FBC"/>
    <w:rsid w:val="00092CFF"/>
    <w:rsid w:val="0009305E"/>
    <w:rsid w:val="00093492"/>
    <w:rsid w:val="000947A9"/>
    <w:rsid w:val="000A0515"/>
    <w:rsid w:val="000A0D67"/>
    <w:rsid w:val="000A37AC"/>
    <w:rsid w:val="000A38C3"/>
    <w:rsid w:val="000A4AD9"/>
    <w:rsid w:val="000A59EE"/>
    <w:rsid w:val="000A6812"/>
    <w:rsid w:val="000B009A"/>
    <w:rsid w:val="000B1190"/>
    <w:rsid w:val="000B7433"/>
    <w:rsid w:val="000C0388"/>
    <w:rsid w:val="000C18DD"/>
    <w:rsid w:val="000C2AF3"/>
    <w:rsid w:val="000C7517"/>
    <w:rsid w:val="000D154E"/>
    <w:rsid w:val="000D158A"/>
    <w:rsid w:val="000D6FD7"/>
    <w:rsid w:val="000E1833"/>
    <w:rsid w:val="000E3F2B"/>
    <w:rsid w:val="000E5D02"/>
    <w:rsid w:val="000E62B7"/>
    <w:rsid w:val="000F09DC"/>
    <w:rsid w:val="000F0EDA"/>
    <w:rsid w:val="000F11EB"/>
    <w:rsid w:val="000F248C"/>
    <w:rsid w:val="000F3D58"/>
    <w:rsid w:val="000F4BF6"/>
    <w:rsid w:val="000F67B4"/>
    <w:rsid w:val="000F77A0"/>
    <w:rsid w:val="000F7F30"/>
    <w:rsid w:val="00100465"/>
    <w:rsid w:val="0010164C"/>
    <w:rsid w:val="00112180"/>
    <w:rsid w:val="001125EA"/>
    <w:rsid w:val="001152C4"/>
    <w:rsid w:val="0012200F"/>
    <w:rsid w:val="00122760"/>
    <w:rsid w:val="00127416"/>
    <w:rsid w:val="001279DB"/>
    <w:rsid w:val="00127EEA"/>
    <w:rsid w:val="001319EA"/>
    <w:rsid w:val="00132FCD"/>
    <w:rsid w:val="001331DD"/>
    <w:rsid w:val="001369EC"/>
    <w:rsid w:val="00141DDB"/>
    <w:rsid w:val="001422A7"/>
    <w:rsid w:val="00143296"/>
    <w:rsid w:val="00146D2D"/>
    <w:rsid w:val="001503AE"/>
    <w:rsid w:val="00151BCE"/>
    <w:rsid w:val="00151D3B"/>
    <w:rsid w:val="0015365F"/>
    <w:rsid w:val="00153D94"/>
    <w:rsid w:val="001541FB"/>
    <w:rsid w:val="00154A42"/>
    <w:rsid w:val="001552DF"/>
    <w:rsid w:val="00156120"/>
    <w:rsid w:val="00156198"/>
    <w:rsid w:val="00157CEE"/>
    <w:rsid w:val="00162989"/>
    <w:rsid w:val="001652D1"/>
    <w:rsid w:val="00167C75"/>
    <w:rsid w:val="00167F60"/>
    <w:rsid w:val="001705DA"/>
    <w:rsid w:val="00174CB7"/>
    <w:rsid w:val="001774FF"/>
    <w:rsid w:val="00183730"/>
    <w:rsid w:val="001846E4"/>
    <w:rsid w:val="001853C7"/>
    <w:rsid w:val="00187E0E"/>
    <w:rsid w:val="001917F8"/>
    <w:rsid w:val="00192E60"/>
    <w:rsid w:val="001951CA"/>
    <w:rsid w:val="00195487"/>
    <w:rsid w:val="00195580"/>
    <w:rsid w:val="00196189"/>
    <w:rsid w:val="001966F3"/>
    <w:rsid w:val="001974B2"/>
    <w:rsid w:val="001A1133"/>
    <w:rsid w:val="001A27EA"/>
    <w:rsid w:val="001A4F38"/>
    <w:rsid w:val="001B03EC"/>
    <w:rsid w:val="001B0BCA"/>
    <w:rsid w:val="001B33F5"/>
    <w:rsid w:val="001B3506"/>
    <w:rsid w:val="001B56C0"/>
    <w:rsid w:val="001C0450"/>
    <w:rsid w:val="001C133A"/>
    <w:rsid w:val="001C35B6"/>
    <w:rsid w:val="001C363D"/>
    <w:rsid w:val="001C441F"/>
    <w:rsid w:val="001C5EA6"/>
    <w:rsid w:val="001C6592"/>
    <w:rsid w:val="001D09C0"/>
    <w:rsid w:val="001D0A2D"/>
    <w:rsid w:val="001D24DB"/>
    <w:rsid w:val="001D502F"/>
    <w:rsid w:val="001E0B91"/>
    <w:rsid w:val="001E2D38"/>
    <w:rsid w:val="001E2D7C"/>
    <w:rsid w:val="001E528D"/>
    <w:rsid w:val="001E614C"/>
    <w:rsid w:val="001F6E27"/>
    <w:rsid w:val="0020072A"/>
    <w:rsid w:val="0020253C"/>
    <w:rsid w:val="002030F3"/>
    <w:rsid w:val="00203586"/>
    <w:rsid w:val="00211724"/>
    <w:rsid w:val="002143D0"/>
    <w:rsid w:val="002147A3"/>
    <w:rsid w:val="00214C95"/>
    <w:rsid w:val="00216F20"/>
    <w:rsid w:val="00223744"/>
    <w:rsid w:val="00226908"/>
    <w:rsid w:val="0022734A"/>
    <w:rsid w:val="002331B9"/>
    <w:rsid w:val="00233B77"/>
    <w:rsid w:val="0023500C"/>
    <w:rsid w:val="00235700"/>
    <w:rsid w:val="00243744"/>
    <w:rsid w:val="00243FE1"/>
    <w:rsid w:val="00244145"/>
    <w:rsid w:val="00244878"/>
    <w:rsid w:val="002468E5"/>
    <w:rsid w:val="002501A0"/>
    <w:rsid w:val="00252313"/>
    <w:rsid w:val="00252D4C"/>
    <w:rsid w:val="002550D7"/>
    <w:rsid w:val="00260A79"/>
    <w:rsid w:val="00261392"/>
    <w:rsid w:val="0026281A"/>
    <w:rsid w:val="00263077"/>
    <w:rsid w:val="0027086B"/>
    <w:rsid w:val="00271587"/>
    <w:rsid w:val="00271A26"/>
    <w:rsid w:val="002720C0"/>
    <w:rsid w:val="00275541"/>
    <w:rsid w:val="002777E1"/>
    <w:rsid w:val="00280BCD"/>
    <w:rsid w:val="002836B1"/>
    <w:rsid w:val="00283871"/>
    <w:rsid w:val="00284E60"/>
    <w:rsid w:val="0028507A"/>
    <w:rsid w:val="00285291"/>
    <w:rsid w:val="002858D3"/>
    <w:rsid w:val="002867E5"/>
    <w:rsid w:val="00290707"/>
    <w:rsid w:val="00291119"/>
    <w:rsid w:val="00291125"/>
    <w:rsid w:val="00291313"/>
    <w:rsid w:val="0029372A"/>
    <w:rsid w:val="002A00E8"/>
    <w:rsid w:val="002A35E3"/>
    <w:rsid w:val="002A3EFD"/>
    <w:rsid w:val="002A402B"/>
    <w:rsid w:val="002A5F95"/>
    <w:rsid w:val="002A6A99"/>
    <w:rsid w:val="002A7533"/>
    <w:rsid w:val="002B1351"/>
    <w:rsid w:val="002B1C52"/>
    <w:rsid w:val="002B33C0"/>
    <w:rsid w:val="002B3C8C"/>
    <w:rsid w:val="002B43C0"/>
    <w:rsid w:val="002B7A20"/>
    <w:rsid w:val="002C65E3"/>
    <w:rsid w:val="002C6FA6"/>
    <w:rsid w:val="002C7A2C"/>
    <w:rsid w:val="002D18AF"/>
    <w:rsid w:val="002D63F3"/>
    <w:rsid w:val="002E26E3"/>
    <w:rsid w:val="002E3A6C"/>
    <w:rsid w:val="002E65D2"/>
    <w:rsid w:val="002F0BD3"/>
    <w:rsid w:val="002F28DE"/>
    <w:rsid w:val="002F5241"/>
    <w:rsid w:val="002F649C"/>
    <w:rsid w:val="002F6777"/>
    <w:rsid w:val="00301424"/>
    <w:rsid w:val="003050A5"/>
    <w:rsid w:val="0030602A"/>
    <w:rsid w:val="003125D9"/>
    <w:rsid w:val="00312687"/>
    <w:rsid w:val="0031272F"/>
    <w:rsid w:val="0031728A"/>
    <w:rsid w:val="00326F3E"/>
    <w:rsid w:val="00327506"/>
    <w:rsid w:val="00332113"/>
    <w:rsid w:val="00333CAC"/>
    <w:rsid w:val="00334206"/>
    <w:rsid w:val="003460C5"/>
    <w:rsid w:val="003505EB"/>
    <w:rsid w:val="00350BD6"/>
    <w:rsid w:val="00352664"/>
    <w:rsid w:val="00352978"/>
    <w:rsid w:val="003535AD"/>
    <w:rsid w:val="00353755"/>
    <w:rsid w:val="003543E3"/>
    <w:rsid w:val="00356F4D"/>
    <w:rsid w:val="00357E85"/>
    <w:rsid w:val="00360BDC"/>
    <w:rsid w:val="0036252B"/>
    <w:rsid w:val="00372385"/>
    <w:rsid w:val="00373A73"/>
    <w:rsid w:val="0037628C"/>
    <w:rsid w:val="003812C7"/>
    <w:rsid w:val="00382096"/>
    <w:rsid w:val="0038301D"/>
    <w:rsid w:val="0038355D"/>
    <w:rsid w:val="00383995"/>
    <w:rsid w:val="00385F22"/>
    <w:rsid w:val="0039186C"/>
    <w:rsid w:val="00391B30"/>
    <w:rsid w:val="00392C39"/>
    <w:rsid w:val="003954DC"/>
    <w:rsid w:val="00395614"/>
    <w:rsid w:val="003A36DB"/>
    <w:rsid w:val="003A4ACB"/>
    <w:rsid w:val="003A7B67"/>
    <w:rsid w:val="003B13DB"/>
    <w:rsid w:val="003B3FA0"/>
    <w:rsid w:val="003B6768"/>
    <w:rsid w:val="003C1F25"/>
    <w:rsid w:val="003C5E55"/>
    <w:rsid w:val="003C5ED9"/>
    <w:rsid w:val="003C693F"/>
    <w:rsid w:val="003D71C2"/>
    <w:rsid w:val="003E0000"/>
    <w:rsid w:val="003E5333"/>
    <w:rsid w:val="003E7DB9"/>
    <w:rsid w:val="003F00CD"/>
    <w:rsid w:val="003F22C8"/>
    <w:rsid w:val="003F4563"/>
    <w:rsid w:val="003F466D"/>
    <w:rsid w:val="003F595B"/>
    <w:rsid w:val="00400A4D"/>
    <w:rsid w:val="004011DB"/>
    <w:rsid w:val="004067C7"/>
    <w:rsid w:val="00406EAB"/>
    <w:rsid w:val="00421CE2"/>
    <w:rsid w:val="00421F03"/>
    <w:rsid w:val="004234FF"/>
    <w:rsid w:val="00423DC3"/>
    <w:rsid w:val="0042414C"/>
    <w:rsid w:val="00426975"/>
    <w:rsid w:val="00426DA5"/>
    <w:rsid w:val="004271A7"/>
    <w:rsid w:val="00432F07"/>
    <w:rsid w:val="0043405F"/>
    <w:rsid w:val="00444F4F"/>
    <w:rsid w:val="00445489"/>
    <w:rsid w:val="00445B38"/>
    <w:rsid w:val="00447CDF"/>
    <w:rsid w:val="00461E43"/>
    <w:rsid w:val="00464999"/>
    <w:rsid w:val="004712A4"/>
    <w:rsid w:val="00474160"/>
    <w:rsid w:val="00476C55"/>
    <w:rsid w:val="00480D90"/>
    <w:rsid w:val="004818F5"/>
    <w:rsid w:val="004844BB"/>
    <w:rsid w:val="00484729"/>
    <w:rsid w:val="004854BC"/>
    <w:rsid w:val="00486355"/>
    <w:rsid w:val="004872A9"/>
    <w:rsid w:val="00493441"/>
    <w:rsid w:val="004A022E"/>
    <w:rsid w:val="004A1030"/>
    <w:rsid w:val="004A2A05"/>
    <w:rsid w:val="004A2E1E"/>
    <w:rsid w:val="004A4F23"/>
    <w:rsid w:val="004A5DF1"/>
    <w:rsid w:val="004A5E80"/>
    <w:rsid w:val="004B1440"/>
    <w:rsid w:val="004B2233"/>
    <w:rsid w:val="004B4A0B"/>
    <w:rsid w:val="004B6434"/>
    <w:rsid w:val="004C2573"/>
    <w:rsid w:val="004C5A69"/>
    <w:rsid w:val="004D2369"/>
    <w:rsid w:val="004D3B30"/>
    <w:rsid w:val="004D4BC9"/>
    <w:rsid w:val="004D52B0"/>
    <w:rsid w:val="004D53AF"/>
    <w:rsid w:val="004D66D2"/>
    <w:rsid w:val="004D6DDE"/>
    <w:rsid w:val="004E07A0"/>
    <w:rsid w:val="004E07B6"/>
    <w:rsid w:val="004E1851"/>
    <w:rsid w:val="004E25E7"/>
    <w:rsid w:val="004E2E8D"/>
    <w:rsid w:val="004E79D6"/>
    <w:rsid w:val="004F03C1"/>
    <w:rsid w:val="004F1D96"/>
    <w:rsid w:val="004F59C6"/>
    <w:rsid w:val="004F5A59"/>
    <w:rsid w:val="004F670C"/>
    <w:rsid w:val="00504049"/>
    <w:rsid w:val="00504876"/>
    <w:rsid w:val="00505D55"/>
    <w:rsid w:val="0051274F"/>
    <w:rsid w:val="00513444"/>
    <w:rsid w:val="0051559E"/>
    <w:rsid w:val="00517B40"/>
    <w:rsid w:val="005209E6"/>
    <w:rsid w:val="00521B74"/>
    <w:rsid w:val="00525705"/>
    <w:rsid w:val="00532216"/>
    <w:rsid w:val="00532A16"/>
    <w:rsid w:val="0053636B"/>
    <w:rsid w:val="00536D91"/>
    <w:rsid w:val="00542BCC"/>
    <w:rsid w:val="00542FC4"/>
    <w:rsid w:val="00545055"/>
    <w:rsid w:val="00546FF0"/>
    <w:rsid w:val="0055070F"/>
    <w:rsid w:val="0055615F"/>
    <w:rsid w:val="00557DFA"/>
    <w:rsid w:val="00557FED"/>
    <w:rsid w:val="00561793"/>
    <w:rsid w:val="005633E5"/>
    <w:rsid w:val="0056477F"/>
    <w:rsid w:val="0056482F"/>
    <w:rsid w:val="00564B0B"/>
    <w:rsid w:val="00566700"/>
    <w:rsid w:val="00570FF1"/>
    <w:rsid w:val="005710C7"/>
    <w:rsid w:val="005752AC"/>
    <w:rsid w:val="0058051C"/>
    <w:rsid w:val="0058078A"/>
    <w:rsid w:val="00581F82"/>
    <w:rsid w:val="00583340"/>
    <w:rsid w:val="00584890"/>
    <w:rsid w:val="00585AE8"/>
    <w:rsid w:val="00593139"/>
    <w:rsid w:val="005936E6"/>
    <w:rsid w:val="0059782F"/>
    <w:rsid w:val="005A18F6"/>
    <w:rsid w:val="005A357E"/>
    <w:rsid w:val="005A389C"/>
    <w:rsid w:val="005A7192"/>
    <w:rsid w:val="005B1F20"/>
    <w:rsid w:val="005B3AE8"/>
    <w:rsid w:val="005B4D72"/>
    <w:rsid w:val="005B781A"/>
    <w:rsid w:val="005C3526"/>
    <w:rsid w:val="005C7C7B"/>
    <w:rsid w:val="005D0E09"/>
    <w:rsid w:val="005D196D"/>
    <w:rsid w:val="005D1A4E"/>
    <w:rsid w:val="005D4C9F"/>
    <w:rsid w:val="005E09EC"/>
    <w:rsid w:val="005E2979"/>
    <w:rsid w:val="005E390F"/>
    <w:rsid w:val="005E4C15"/>
    <w:rsid w:val="005E533B"/>
    <w:rsid w:val="005E7F1C"/>
    <w:rsid w:val="005F33FE"/>
    <w:rsid w:val="005F3C62"/>
    <w:rsid w:val="005F6804"/>
    <w:rsid w:val="005F7653"/>
    <w:rsid w:val="005F7950"/>
    <w:rsid w:val="00602867"/>
    <w:rsid w:val="00603A02"/>
    <w:rsid w:val="00603E67"/>
    <w:rsid w:val="006055F8"/>
    <w:rsid w:val="00605BF5"/>
    <w:rsid w:val="00605E96"/>
    <w:rsid w:val="00607B0C"/>
    <w:rsid w:val="0061390B"/>
    <w:rsid w:val="00613E8E"/>
    <w:rsid w:val="00615E7A"/>
    <w:rsid w:val="00620024"/>
    <w:rsid w:val="00620D05"/>
    <w:rsid w:val="0062352F"/>
    <w:rsid w:val="00624B4A"/>
    <w:rsid w:val="006262EE"/>
    <w:rsid w:val="0062786B"/>
    <w:rsid w:val="0062788D"/>
    <w:rsid w:val="0063046A"/>
    <w:rsid w:val="00630C5A"/>
    <w:rsid w:val="00632103"/>
    <w:rsid w:val="006333B6"/>
    <w:rsid w:val="00634206"/>
    <w:rsid w:val="00636D0B"/>
    <w:rsid w:val="00637CEB"/>
    <w:rsid w:val="00640F6A"/>
    <w:rsid w:val="00642AB6"/>
    <w:rsid w:val="00642D19"/>
    <w:rsid w:val="0065019E"/>
    <w:rsid w:val="00650FA2"/>
    <w:rsid w:val="00652B0B"/>
    <w:rsid w:val="006575A3"/>
    <w:rsid w:val="00660AD8"/>
    <w:rsid w:val="0066190D"/>
    <w:rsid w:val="00673EBC"/>
    <w:rsid w:val="00680824"/>
    <w:rsid w:val="00680F15"/>
    <w:rsid w:val="006877DA"/>
    <w:rsid w:val="00687D8D"/>
    <w:rsid w:val="006909A4"/>
    <w:rsid w:val="00690F48"/>
    <w:rsid w:val="0069630F"/>
    <w:rsid w:val="006A0914"/>
    <w:rsid w:val="006A1014"/>
    <w:rsid w:val="006A4C87"/>
    <w:rsid w:val="006A560B"/>
    <w:rsid w:val="006A68AE"/>
    <w:rsid w:val="006B19CE"/>
    <w:rsid w:val="006B4005"/>
    <w:rsid w:val="006B6304"/>
    <w:rsid w:val="006B6E7C"/>
    <w:rsid w:val="006C2283"/>
    <w:rsid w:val="006C3E25"/>
    <w:rsid w:val="006C4F49"/>
    <w:rsid w:val="006C7275"/>
    <w:rsid w:val="006C7ABC"/>
    <w:rsid w:val="006D208F"/>
    <w:rsid w:val="006D3C72"/>
    <w:rsid w:val="006D5C7C"/>
    <w:rsid w:val="006D6670"/>
    <w:rsid w:val="006E0310"/>
    <w:rsid w:val="006E0AED"/>
    <w:rsid w:val="006E16BC"/>
    <w:rsid w:val="006E26BE"/>
    <w:rsid w:val="006E5D06"/>
    <w:rsid w:val="006E69BA"/>
    <w:rsid w:val="006E7868"/>
    <w:rsid w:val="006E7930"/>
    <w:rsid w:val="006F5D71"/>
    <w:rsid w:val="006F6438"/>
    <w:rsid w:val="00700A9D"/>
    <w:rsid w:val="007028E8"/>
    <w:rsid w:val="007037C6"/>
    <w:rsid w:val="0071338E"/>
    <w:rsid w:val="00713E8F"/>
    <w:rsid w:val="00715188"/>
    <w:rsid w:val="00717B7A"/>
    <w:rsid w:val="0072018E"/>
    <w:rsid w:val="00724945"/>
    <w:rsid w:val="00725D54"/>
    <w:rsid w:val="00727D00"/>
    <w:rsid w:val="00730933"/>
    <w:rsid w:val="00731AAA"/>
    <w:rsid w:val="00732385"/>
    <w:rsid w:val="0073390A"/>
    <w:rsid w:val="00736549"/>
    <w:rsid w:val="0074149A"/>
    <w:rsid w:val="00743AB8"/>
    <w:rsid w:val="00746218"/>
    <w:rsid w:val="0075080B"/>
    <w:rsid w:val="00750C34"/>
    <w:rsid w:val="00752EB9"/>
    <w:rsid w:val="007574D5"/>
    <w:rsid w:val="00763591"/>
    <w:rsid w:val="00763C88"/>
    <w:rsid w:val="0076458B"/>
    <w:rsid w:val="00774DEF"/>
    <w:rsid w:val="007774E2"/>
    <w:rsid w:val="007843D2"/>
    <w:rsid w:val="00786464"/>
    <w:rsid w:val="00786A74"/>
    <w:rsid w:val="00787183"/>
    <w:rsid w:val="00791699"/>
    <w:rsid w:val="007A02B5"/>
    <w:rsid w:val="007A2FC2"/>
    <w:rsid w:val="007A607F"/>
    <w:rsid w:val="007A6BD5"/>
    <w:rsid w:val="007B24A6"/>
    <w:rsid w:val="007B2A89"/>
    <w:rsid w:val="007B3A24"/>
    <w:rsid w:val="007B76B2"/>
    <w:rsid w:val="007C0AD0"/>
    <w:rsid w:val="007C21BA"/>
    <w:rsid w:val="007C2B3E"/>
    <w:rsid w:val="007C42C4"/>
    <w:rsid w:val="007C6424"/>
    <w:rsid w:val="007C680D"/>
    <w:rsid w:val="007C6D72"/>
    <w:rsid w:val="007D0304"/>
    <w:rsid w:val="007D08C0"/>
    <w:rsid w:val="007D153E"/>
    <w:rsid w:val="007D18BB"/>
    <w:rsid w:val="007D1E03"/>
    <w:rsid w:val="007D615C"/>
    <w:rsid w:val="007D6879"/>
    <w:rsid w:val="007D6953"/>
    <w:rsid w:val="007E167B"/>
    <w:rsid w:val="007E407D"/>
    <w:rsid w:val="007E4F7C"/>
    <w:rsid w:val="007E7528"/>
    <w:rsid w:val="007F126C"/>
    <w:rsid w:val="007F2896"/>
    <w:rsid w:val="007F3B9B"/>
    <w:rsid w:val="007F4815"/>
    <w:rsid w:val="007F559A"/>
    <w:rsid w:val="007F5CA2"/>
    <w:rsid w:val="007F7D87"/>
    <w:rsid w:val="007F7F50"/>
    <w:rsid w:val="007F7FCC"/>
    <w:rsid w:val="0080186C"/>
    <w:rsid w:val="0080633F"/>
    <w:rsid w:val="008066D0"/>
    <w:rsid w:val="00806E26"/>
    <w:rsid w:val="00807450"/>
    <w:rsid w:val="00811C44"/>
    <w:rsid w:val="00814417"/>
    <w:rsid w:val="00814FD8"/>
    <w:rsid w:val="008154AB"/>
    <w:rsid w:val="00820E8D"/>
    <w:rsid w:val="008257BE"/>
    <w:rsid w:val="00832683"/>
    <w:rsid w:val="00833D5B"/>
    <w:rsid w:val="00834B7B"/>
    <w:rsid w:val="008365B7"/>
    <w:rsid w:val="0084185D"/>
    <w:rsid w:val="00847B68"/>
    <w:rsid w:val="00847CD7"/>
    <w:rsid w:val="008500BF"/>
    <w:rsid w:val="008553F6"/>
    <w:rsid w:val="0085697E"/>
    <w:rsid w:val="0086368E"/>
    <w:rsid w:val="0086662F"/>
    <w:rsid w:val="00872B46"/>
    <w:rsid w:val="00873716"/>
    <w:rsid w:val="008745FF"/>
    <w:rsid w:val="00874A52"/>
    <w:rsid w:val="00875366"/>
    <w:rsid w:val="00876ADD"/>
    <w:rsid w:val="008806DF"/>
    <w:rsid w:val="00882F3F"/>
    <w:rsid w:val="00883D89"/>
    <w:rsid w:val="00884BAE"/>
    <w:rsid w:val="00885826"/>
    <w:rsid w:val="00885DB7"/>
    <w:rsid w:val="0088720D"/>
    <w:rsid w:val="008876E6"/>
    <w:rsid w:val="008929E4"/>
    <w:rsid w:val="00894EF0"/>
    <w:rsid w:val="008A1CD6"/>
    <w:rsid w:val="008A236A"/>
    <w:rsid w:val="008A3A68"/>
    <w:rsid w:val="008A55AC"/>
    <w:rsid w:val="008B106C"/>
    <w:rsid w:val="008B2036"/>
    <w:rsid w:val="008B2853"/>
    <w:rsid w:val="008B2DF7"/>
    <w:rsid w:val="008B43DB"/>
    <w:rsid w:val="008B52CB"/>
    <w:rsid w:val="008B53CA"/>
    <w:rsid w:val="008B5515"/>
    <w:rsid w:val="008C23CB"/>
    <w:rsid w:val="008C2DFF"/>
    <w:rsid w:val="008C5F88"/>
    <w:rsid w:val="008C6A9D"/>
    <w:rsid w:val="008C701C"/>
    <w:rsid w:val="008C7614"/>
    <w:rsid w:val="008D58BD"/>
    <w:rsid w:val="008D5C74"/>
    <w:rsid w:val="008E1577"/>
    <w:rsid w:val="008E3389"/>
    <w:rsid w:val="008E5EA6"/>
    <w:rsid w:val="008E605F"/>
    <w:rsid w:val="008F188A"/>
    <w:rsid w:val="008F22E3"/>
    <w:rsid w:val="008F6BBA"/>
    <w:rsid w:val="00900032"/>
    <w:rsid w:val="00900889"/>
    <w:rsid w:val="00900FC9"/>
    <w:rsid w:val="00902C6D"/>
    <w:rsid w:val="009036CF"/>
    <w:rsid w:val="009039A1"/>
    <w:rsid w:val="00905D33"/>
    <w:rsid w:val="00911B34"/>
    <w:rsid w:val="0091265F"/>
    <w:rsid w:val="009129B7"/>
    <w:rsid w:val="00913B0B"/>
    <w:rsid w:val="00914F5F"/>
    <w:rsid w:val="009164B7"/>
    <w:rsid w:val="00917DAE"/>
    <w:rsid w:val="00920519"/>
    <w:rsid w:val="00921251"/>
    <w:rsid w:val="00923F71"/>
    <w:rsid w:val="009242A8"/>
    <w:rsid w:val="00925A4C"/>
    <w:rsid w:val="00927087"/>
    <w:rsid w:val="00927F32"/>
    <w:rsid w:val="009305F7"/>
    <w:rsid w:val="00931C22"/>
    <w:rsid w:val="00940C4B"/>
    <w:rsid w:val="009412CD"/>
    <w:rsid w:val="009443D9"/>
    <w:rsid w:val="009467D8"/>
    <w:rsid w:val="0094728D"/>
    <w:rsid w:val="0095064F"/>
    <w:rsid w:val="00950CEF"/>
    <w:rsid w:val="00953D99"/>
    <w:rsid w:val="009572D6"/>
    <w:rsid w:val="009573F2"/>
    <w:rsid w:val="00957963"/>
    <w:rsid w:val="00961B69"/>
    <w:rsid w:val="009647F0"/>
    <w:rsid w:val="00974D6E"/>
    <w:rsid w:val="009765DC"/>
    <w:rsid w:val="00980567"/>
    <w:rsid w:val="009809A4"/>
    <w:rsid w:val="00985BA2"/>
    <w:rsid w:val="00992196"/>
    <w:rsid w:val="009961C4"/>
    <w:rsid w:val="00996977"/>
    <w:rsid w:val="009A0656"/>
    <w:rsid w:val="009A2767"/>
    <w:rsid w:val="009A340B"/>
    <w:rsid w:val="009A3815"/>
    <w:rsid w:val="009B085A"/>
    <w:rsid w:val="009B1664"/>
    <w:rsid w:val="009B1ACF"/>
    <w:rsid w:val="009B1F47"/>
    <w:rsid w:val="009B4520"/>
    <w:rsid w:val="009B4EB1"/>
    <w:rsid w:val="009B5112"/>
    <w:rsid w:val="009B6C87"/>
    <w:rsid w:val="009B6D8A"/>
    <w:rsid w:val="009B7337"/>
    <w:rsid w:val="009C3B66"/>
    <w:rsid w:val="009C4894"/>
    <w:rsid w:val="009C56B7"/>
    <w:rsid w:val="009C5BAA"/>
    <w:rsid w:val="009C67DF"/>
    <w:rsid w:val="009C7F98"/>
    <w:rsid w:val="009D0D0F"/>
    <w:rsid w:val="009D4A0D"/>
    <w:rsid w:val="009D4B51"/>
    <w:rsid w:val="009D7E3B"/>
    <w:rsid w:val="009E0A47"/>
    <w:rsid w:val="009E1F5A"/>
    <w:rsid w:val="009E2E0C"/>
    <w:rsid w:val="009E353B"/>
    <w:rsid w:val="009E4CBF"/>
    <w:rsid w:val="009E5FF1"/>
    <w:rsid w:val="009F0628"/>
    <w:rsid w:val="009F1DB3"/>
    <w:rsid w:val="009F40A5"/>
    <w:rsid w:val="009F476E"/>
    <w:rsid w:val="009F5980"/>
    <w:rsid w:val="009F66BE"/>
    <w:rsid w:val="00A00310"/>
    <w:rsid w:val="00A008BF"/>
    <w:rsid w:val="00A017D3"/>
    <w:rsid w:val="00A02C77"/>
    <w:rsid w:val="00A039F8"/>
    <w:rsid w:val="00A0503D"/>
    <w:rsid w:val="00A107C7"/>
    <w:rsid w:val="00A130A1"/>
    <w:rsid w:val="00A143B9"/>
    <w:rsid w:val="00A17371"/>
    <w:rsid w:val="00A17B83"/>
    <w:rsid w:val="00A17C71"/>
    <w:rsid w:val="00A22FA6"/>
    <w:rsid w:val="00A23416"/>
    <w:rsid w:val="00A237AD"/>
    <w:rsid w:val="00A248FB"/>
    <w:rsid w:val="00A363ED"/>
    <w:rsid w:val="00A40FF9"/>
    <w:rsid w:val="00A45982"/>
    <w:rsid w:val="00A47940"/>
    <w:rsid w:val="00A52FE2"/>
    <w:rsid w:val="00A54C46"/>
    <w:rsid w:val="00A54D5E"/>
    <w:rsid w:val="00A56AB0"/>
    <w:rsid w:val="00A56FDB"/>
    <w:rsid w:val="00A626D6"/>
    <w:rsid w:val="00A62983"/>
    <w:rsid w:val="00A63245"/>
    <w:rsid w:val="00A6357C"/>
    <w:rsid w:val="00A65B65"/>
    <w:rsid w:val="00A672F6"/>
    <w:rsid w:val="00A7006B"/>
    <w:rsid w:val="00A708D1"/>
    <w:rsid w:val="00A71E76"/>
    <w:rsid w:val="00A74245"/>
    <w:rsid w:val="00A7677F"/>
    <w:rsid w:val="00A776E3"/>
    <w:rsid w:val="00A81DAA"/>
    <w:rsid w:val="00A82F5A"/>
    <w:rsid w:val="00A855FA"/>
    <w:rsid w:val="00A87463"/>
    <w:rsid w:val="00A92D39"/>
    <w:rsid w:val="00A9308C"/>
    <w:rsid w:val="00A96A34"/>
    <w:rsid w:val="00A96E07"/>
    <w:rsid w:val="00A97CEE"/>
    <w:rsid w:val="00AA2ED1"/>
    <w:rsid w:val="00AA3658"/>
    <w:rsid w:val="00AA613D"/>
    <w:rsid w:val="00AA6395"/>
    <w:rsid w:val="00AB1E27"/>
    <w:rsid w:val="00AB419D"/>
    <w:rsid w:val="00AB453B"/>
    <w:rsid w:val="00AB5D85"/>
    <w:rsid w:val="00AB5E1E"/>
    <w:rsid w:val="00AB662A"/>
    <w:rsid w:val="00AB77EB"/>
    <w:rsid w:val="00AC2D19"/>
    <w:rsid w:val="00AC4580"/>
    <w:rsid w:val="00AC4A7A"/>
    <w:rsid w:val="00AC555C"/>
    <w:rsid w:val="00AC77A9"/>
    <w:rsid w:val="00AD081D"/>
    <w:rsid w:val="00AD2DE4"/>
    <w:rsid w:val="00AD4E00"/>
    <w:rsid w:val="00AE1E0E"/>
    <w:rsid w:val="00AE5DE2"/>
    <w:rsid w:val="00AE6D05"/>
    <w:rsid w:val="00AF08E1"/>
    <w:rsid w:val="00AF495D"/>
    <w:rsid w:val="00AF5951"/>
    <w:rsid w:val="00AF7202"/>
    <w:rsid w:val="00AF795A"/>
    <w:rsid w:val="00B0304D"/>
    <w:rsid w:val="00B06DAE"/>
    <w:rsid w:val="00B108AD"/>
    <w:rsid w:val="00B12551"/>
    <w:rsid w:val="00B12F5A"/>
    <w:rsid w:val="00B13414"/>
    <w:rsid w:val="00B14AD5"/>
    <w:rsid w:val="00B1709C"/>
    <w:rsid w:val="00B20ED2"/>
    <w:rsid w:val="00B246F7"/>
    <w:rsid w:val="00B24EAB"/>
    <w:rsid w:val="00B25927"/>
    <w:rsid w:val="00B279DF"/>
    <w:rsid w:val="00B303F0"/>
    <w:rsid w:val="00B35434"/>
    <w:rsid w:val="00B3555A"/>
    <w:rsid w:val="00B40D79"/>
    <w:rsid w:val="00B40E6A"/>
    <w:rsid w:val="00B40E80"/>
    <w:rsid w:val="00B4154C"/>
    <w:rsid w:val="00B439BC"/>
    <w:rsid w:val="00B4483E"/>
    <w:rsid w:val="00B44852"/>
    <w:rsid w:val="00B44BE9"/>
    <w:rsid w:val="00B451D4"/>
    <w:rsid w:val="00B46889"/>
    <w:rsid w:val="00B46F78"/>
    <w:rsid w:val="00B520F6"/>
    <w:rsid w:val="00B52C87"/>
    <w:rsid w:val="00B569DB"/>
    <w:rsid w:val="00B60F17"/>
    <w:rsid w:val="00B60F26"/>
    <w:rsid w:val="00B63E94"/>
    <w:rsid w:val="00B646BB"/>
    <w:rsid w:val="00B646EE"/>
    <w:rsid w:val="00B6707F"/>
    <w:rsid w:val="00B70335"/>
    <w:rsid w:val="00B735A3"/>
    <w:rsid w:val="00B744E1"/>
    <w:rsid w:val="00B80D5C"/>
    <w:rsid w:val="00B818A0"/>
    <w:rsid w:val="00B825B0"/>
    <w:rsid w:val="00B83043"/>
    <w:rsid w:val="00B836A7"/>
    <w:rsid w:val="00B8482B"/>
    <w:rsid w:val="00B85EB9"/>
    <w:rsid w:val="00B861A2"/>
    <w:rsid w:val="00B86BA6"/>
    <w:rsid w:val="00B86D5A"/>
    <w:rsid w:val="00B931C6"/>
    <w:rsid w:val="00B9596A"/>
    <w:rsid w:val="00BA08D2"/>
    <w:rsid w:val="00BA1527"/>
    <w:rsid w:val="00BA2C64"/>
    <w:rsid w:val="00BB0374"/>
    <w:rsid w:val="00BB2CB4"/>
    <w:rsid w:val="00BB3D0F"/>
    <w:rsid w:val="00BB5E0F"/>
    <w:rsid w:val="00BB6D25"/>
    <w:rsid w:val="00BC04F3"/>
    <w:rsid w:val="00BC386D"/>
    <w:rsid w:val="00BC5FC6"/>
    <w:rsid w:val="00BD050A"/>
    <w:rsid w:val="00BD33FC"/>
    <w:rsid w:val="00BD3462"/>
    <w:rsid w:val="00BD3982"/>
    <w:rsid w:val="00BD7065"/>
    <w:rsid w:val="00BD723B"/>
    <w:rsid w:val="00BE5BE1"/>
    <w:rsid w:val="00BF1806"/>
    <w:rsid w:val="00BF30C9"/>
    <w:rsid w:val="00BF330E"/>
    <w:rsid w:val="00BF4026"/>
    <w:rsid w:val="00BF48AB"/>
    <w:rsid w:val="00BF6064"/>
    <w:rsid w:val="00BF7AC6"/>
    <w:rsid w:val="00BF7AFF"/>
    <w:rsid w:val="00C00169"/>
    <w:rsid w:val="00C01BE4"/>
    <w:rsid w:val="00C02011"/>
    <w:rsid w:val="00C04531"/>
    <w:rsid w:val="00C04C90"/>
    <w:rsid w:val="00C05224"/>
    <w:rsid w:val="00C059F4"/>
    <w:rsid w:val="00C07701"/>
    <w:rsid w:val="00C07A65"/>
    <w:rsid w:val="00C1099D"/>
    <w:rsid w:val="00C11A02"/>
    <w:rsid w:val="00C12850"/>
    <w:rsid w:val="00C156D1"/>
    <w:rsid w:val="00C20322"/>
    <w:rsid w:val="00C20D00"/>
    <w:rsid w:val="00C25282"/>
    <w:rsid w:val="00C25358"/>
    <w:rsid w:val="00C26F62"/>
    <w:rsid w:val="00C31F8D"/>
    <w:rsid w:val="00C32E06"/>
    <w:rsid w:val="00C3465F"/>
    <w:rsid w:val="00C414E9"/>
    <w:rsid w:val="00C42309"/>
    <w:rsid w:val="00C42977"/>
    <w:rsid w:val="00C445A8"/>
    <w:rsid w:val="00C44C8E"/>
    <w:rsid w:val="00C4598E"/>
    <w:rsid w:val="00C459B3"/>
    <w:rsid w:val="00C45F19"/>
    <w:rsid w:val="00C45F2B"/>
    <w:rsid w:val="00C45F57"/>
    <w:rsid w:val="00C46CFB"/>
    <w:rsid w:val="00C51A40"/>
    <w:rsid w:val="00C54C1E"/>
    <w:rsid w:val="00C55C73"/>
    <w:rsid w:val="00C578B5"/>
    <w:rsid w:val="00C57A81"/>
    <w:rsid w:val="00C61512"/>
    <w:rsid w:val="00C6156C"/>
    <w:rsid w:val="00C70980"/>
    <w:rsid w:val="00C71956"/>
    <w:rsid w:val="00C71A76"/>
    <w:rsid w:val="00C72271"/>
    <w:rsid w:val="00C834F0"/>
    <w:rsid w:val="00C839B3"/>
    <w:rsid w:val="00C84DD9"/>
    <w:rsid w:val="00C90458"/>
    <w:rsid w:val="00C9153E"/>
    <w:rsid w:val="00C91D6A"/>
    <w:rsid w:val="00C92484"/>
    <w:rsid w:val="00C93F9A"/>
    <w:rsid w:val="00C95943"/>
    <w:rsid w:val="00C95A8A"/>
    <w:rsid w:val="00C965A4"/>
    <w:rsid w:val="00C96827"/>
    <w:rsid w:val="00C97A36"/>
    <w:rsid w:val="00CA0E6D"/>
    <w:rsid w:val="00CA49E5"/>
    <w:rsid w:val="00CA7B70"/>
    <w:rsid w:val="00CB22FB"/>
    <w:rsid w:val="00CB25A3"/>
    <w:rsid w:val="00CB29B0"/>
    <w:rsid w:val="00CB3D46"/>
    <w:rsid w:val="00CB5EC0"/>
    <w:rsid w:val="00CB5ECE"/>
    <w:rsid w:val="00CC1210"/>
    <w:rsid w:val="00CC2FDA"/>
    <w:rsid w:val="00CC69E2"/>
    <w:rsid w:val="00CC6F88"/>
    <w:rsid w:val="00CC781E"/>
    <w:rsid w:val="00CD12B0"/>
    <w:rsid w:val="00CD301B"/>
    <w:rsid w:val="00CD5D77"/>
    <w:rsid w:val="00CD79B0"/>
    <w:rsid w:val="00CE28AB"/>
    <w:rsid w:val="00CE3FB3"/>
    <w:rsid w:val="00CE5751"/>
    <w:rsid w:val="00CE7884"/>
    <w:rsid w:val="00CE7A36"/>
    <w:rsid w:val="00CF002C"/>
    <w:rsid w:val="00CF27FE"/>
    <w:rsid w:val="00CF2970"/>
    <w:rsid w:val="00CF71D0"/>
    <w:rsid w:val="00D00913"/>
    <w:rsid w:val="00D01D11"/>
    <w:rsid w:val="00D067F6"/>
    <w:rsid w:val="00D0791E"/>
    <w:rsid w:val="00D12084"/>
    <w:rsid w:val="00D12135"/>
    <w:rsid w:val="00D13E5A"/>
    <w:rsid w:val="00D14273"/>
    <w:rsid w:val="00D14A1C"/>
    <w:rsid w:val="00D160CE"/>
    <w:rsid w:val="00D17120"/>
    <w:rsid w:val="00D171B5"/>
    <w:rsid w:val="00D22886"/>
    <w:rsid w:val="00D2355E"/>
    <w:rsid w:val="00D23D63"/>
    <w:rsid w:val="00D34E79"/>
    <w:rsid w:val="00D36491"/>
    <w:rsid w:val="00D3674F"/>
    <w:rsid w:val="00D36D35"/>
    <w:rsid w:val="00D36DFF"/>
    <w:rsid w:val="00D4102F"/>
    <w:rsid w:val="00D43DBF"/>
    <w:rsid w:val="00D45F7B"/>
    <w:rsid w:val="00D575BE"/>
    <w:rsid w:val="00D622E8"/>
    <w:rsid w:val="00D646A8"/>
    <w:rsid w:val="00D65E8C"/>
    <w:rsid w:val="00D674AA"/>
    <w:rsid w:val="00D70AC1"/>
    <w:rsid w:val="00D72B24"/>
    <w:rsid w:val="00D739EE"/>
    <w:rsid w:val="00D74590"/>
    <w:rsid w:val="00D75B86"/>
    <w:rsid w:val="00D76A54"/>
    <w:rsid w:val="00D77E80"/>
    <w:rsid w:val="00D800BC"/>
    <w:rsid w:val="00D826AA"/>
    <w:rsid w:val="00D84AAE"/>
    <w:rsid w:val="00D853E9"/>
    <w:rsid w:val="00D86844"/>
    <w:rsid w:val="00D90995"/>
    <w:rsid w:val="00D91A30"/>
    <w:rsid w:val="00D92136"/>
    <w:rsid w:val="00D929E7"/>
    <w:rsid w:val="00D94562"/>
    <w:rsid w:val="00D950B1"/>
    <w:rsid w:val="00D974F1"/>
    <w:rsid w:val="00DA0B5E"/>
    <w:rsid w:val="00DA5FDD"/>
    <w:rsid w:val="00DA6C7D"/>
    <w:rsid w:val="00DA6D06"/>
    <w:rsid w:val="00DB078C"/>
    <w:rsid w:val="00DB27D2"/>
    <w:rsid w:val="00DB7108"/>
    <w:rsid w:val="00DC0076"/>
    <w:rsid w:val="00DC070F"/>
    <w:rsid w:val="00DC1270"/>
    <w:rsid w:val="00DC1FF5"/>
    <w:rsid w:val="00DC2DB2"/>
    <w:rsid w:val="00DC583D"/>
    <w:rsid w:val="00DD300E"/>
    <w:rsid w:val="00DD4895"/>
    <w:rsid w:val="00DD4B13"/>
    <w:rsid w:val="00DD4C67"/>
    <w:rsid w:val="00DD5606"/>
    <w:rsid w:val="00DE51EC"/>
    <w:rsid w:val="00DF0583"/>
    <w:rsid w:val="00DF60CE"/>
    <w:rsid w:val="00E030FC"/>
    <w:rsid w:val="00E041D7"/>
    <w:rsid w:val="00E14575"/>
    <w:rsid w:val="00E15347"/>
    <w:rsid w:val="00E247B6"/>
    <w:rsid w:val="00E24C3B"/>
    <w:rsid w:val="00E2527F"/>
    <w:rsid w:val="00E27759"/>
    <w:rsid w:val="00E303E8"/>
    <w:rsid w:val="00E31B4B"/>
    <w:rsid w:val="00E31B5C"/>
    <w:rsid w:val="00E338ED"/>
    <w:rsid w:val="00E33A34"/>
    <w:rsid w:val="00E361D8"/>
    <w:rsid w:val="00E379D8"/>
    <w:rsid w:val="00E42FA6"/>
    <w:rsid w:val="00E43AFE"/>
    <w:rsid w:val="00E4446A"/>
    <w:rsid w:val="00E44506"/>
    <w:rsid w:val="00E5630D"/>
    <w:rsid w:val="00E5643E"/>
    <w:rsid w:val="00E613CC"/>
    <w:rsid w:val="00E644E8"/>
    <w:rsid w:val="00E66632"/>
    <w:rsid w:val="00E674D2"/>
    <w:rsid w:val="00E705DD"/>
    <w:rsid w:val="00E72463"/>
    <w:rsid w:val="00E7276A"/>
    <w:rsid w:val="00E73941"/>
    <w:rsid w:val="00E74FCF"/>
    <w:rsid w:val="00E76BBD"/>
    <w:rsid w:val="00E8180C"/>
    <w:rsid w:val="00E826B1"/>
    <w:rsid w:val="00E86620"/>
    <w:rsid w:val="00E87BC1"/>
    <w:rsid w:val="00E915B7"/>
    <w:rsid w:val="00E9196F"/>
    <w:rsid w:val="00E9276F"/>
    <w:rsid w:val="00E95C0C"/>
    <w:rsid w:val="00EA0795"/>
    <w:rsid w:val="00EA0D95"/>
    <w:rsid w:val="00EA36CD"/>
    <w:rsid w:val="00EA525F"/>
    <w:rsid w:val="00EA5886"/>
    <w:rsid w:val="00EB026F"/>
    <w:rsid w:val="00EB0ED6"/>
    <w:rsid w:val="00EB63E4"/>
    <w:rsid w:val="00EC48B3"/>
    <w:rsid w:val="00EC5353"/>
    <w:rsid w:val="00EC5D48"/>
    <w:rsid w:val="00EE4639"/>
    <w:rsid w:val="00EE526B"/>
    <w:rsid w:val="00EF55E5"/>
    <w:rsid w:val="00F037EC"/>
    <w:rsid w:val="00F03E0B"/>
    <w:rsid w:val="00F03FAF"/>
    <w:rsid w:val="00F048B3"/>
    <w:rsid w:val="00F04ABF"/>
    <w:rsid w:val="00F06867"/>
    <w:rsid w:val="00F06ED8"/>
    <w:rsid w:val="00F07C3D"/>
    <w:rsid w:val="00F11238"/>
    <w:rsid w:val="00F11660"/>
    <w:rsid w:val="00F14EFE"/>
    <w:rsid w:val="00F16D4F"/>
    <w:rsid w:val="00F207B4"/>
    <w:rsid w:val="00F22DA0"/>
    <w:rsid w:val="00F23D14"/>
    <w:rsid w:val="00F25861"/>
    <w:rsid w:val="00F320D2"/>
    <w:rsid w:val="00F32179"/>
    <w:rsid w:val="00F375BD"/>
    <w:rsid w:val="00F40637"/>
    <w:rsid w:val="00F43BDC"/>
    <w:rsid w:val="00F4612D"/>
    <w:rsid w:val="00F537F3"/>
    <w:rsid w:val="00F55781"/>
    <w:rsid w:val="00F55A39"/>
    <w:rsid w:val="00F55CD1"/>
    <w:rsid w:val="00F6088B"/>
    <w:rsid w:val="00F619EA"/>
    <w:rsid w:val="00F63003"/>
    <w:rsid w:val="00F63568"/>
    <w:rsid w:val="00F647C2"/>
    <w:rsid w:val="00F65152"/>
    <w:rsid w:val="00F668E4"/>
    <w:rsid w:val="00F714E8"/>
    <w:rsid w:val="00F71546"/>
    <w:rsid w:val="00F725AB"/>
    <w:rsid w:val="00F759E4"/>
    <w:rsid w:val="00F76CF0"/>
    <w:rsid w:val="00F77DB1"/>
    <w:rsid w:val="00F81584"/>
    <w:rsid w:val="00F819A7"/>
    <w:rsid w:val="00F824E2"/>
    <w:rsid w:val="00F83FA0"/>
    <w:rsid w:val="00F87565"/>
    <w:rsid w:val="00F93800"/>
    <w:rsid w:val="00F97569"/>
    <w:rsid w:val="00F97643"/>
    <w:rsid w:val="00FA2185"/>
    <w:rsid w:val="00FA246B"/>
    <w:rsid w:val="00FB06DE"/>
    <w:rsid w:val="00FB3C0C"/>
    <w:rsid w:val="00FB572D"/>
    <w:rsid w:val="00FB6455"/>
    <w:rsid w:val="00FB794B"/>
    <w:rsid w:val="00FB7D9E"/>
    <w:rsid w:val="00FC04AB"/>
    <w:rsid w:val="00FC25B7"/>
    <w:rsid w:val="00FC585F"/>
    <w:rsid w:val="00FC741F"/>
    <w:rsid w:val="00FC7EAE"/>
    <w:rsid w:val="00FD11A9"/>
    <w:rsid w:val="00FD2056"/>
    <w:rsid w:val="00FD2778"/>
    <w:rsid w:val="00FD3071"/>
    <w:rsid w:val="00FD3F2B"/>
    <w:rsid w:val="00FD4EB2"/>
    <w:rsid w:val="00FD644F"/>
    <w:rsid w:val="00FD6EC6"/>
    <w:rsid w:val="00FD7360"/>
    <w:rsid w:val="00FD7638"/>
    <w:rsid w:val="00FE1E24"/>
    <w:rsid w:val="00FE3C29"/>
    <w:rsid w:val="00FE4086"/>
    <w:rsid w:val="00FE5160"/>
    <w:rsid w:val="00FE5F97"/>
    <w:rsid w:val="00FF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B1849A"/>
  <w15:docId w15:val="{858CE6BA-98E9-4592-A6D4-E67E1621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6198"/>
    <w:pPr>
      <w:tabs>
        <w:tab w:val="left" w:pos="2842"/>
      </w:tabs>
      <w:spacing w:before="120" w:after="120"/>
    </w:pPr>
    <w:rPr>
      <w:rFonts w:ascii="Arial" w:hAnsi="Arial" w:cs="Arial"/>
      <w:bCs/>
      <w:iCs/>
      <w:lang w:val="en-CA"/>
    </w:rPr>
  </w:style>
  <w:style w:type="paragraph" w:styleId="Heading1">
    <w:name w:val="heading 1"/>
    <w:basedOn w:val="Normal"/>
    <w:next w:val="Normal"/>
    <w:autoRedefine/>
    <w:qFormat/>
    <w:rsid w:val="00BD33FC"/>
    <w:pPr>
      <w:keepNext/>
      <w:outlineLvl w:val="0"/>
    </w:pPr>
    <w:rPr>
      <w:b/>
      <w:bCs w:val="0"/>
      <w:smallCaps/>
      <w:kern w:val="32"/>
      <w:sz w:val="32"/>
      <w:szCs w:val="32"/>
    </w:rPr>
  </w:style>
  <w:style w:type="paragraph" w:styleId="Heading2">
    <w:name w:val="heading 2"/>
    <w:basedOn w:val="Normal"/>
    <w:next w:val="Normal"/>
    <w:autoRedefine/>
    <w:qFormat/>
    <w:rsid w:val="00C839B3"/>
    <w:pPr>
      <w:keepNext/>
      <w:jc w:val="center"/>
      <w:outlineLvl w:val="1"/>
    </w:pPr>
    <w:rPr>
      <w:rFonts w:ascii="Arial Bold" w:hAnsi="Arial Bold"/>
      <w:b/>
      <w:bCs w:val="0"/>
      <w:iCs w:val="0"/>
      <w:smallCap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1C22"/>
    <w:pPr>
      <w:tabs>
        <w:tab w:val="center" w:pos="4320"/>
        <w:tab w:val="right" w:pos="8640"/>
      </w:tabs>
      <w:spacing w:before="0" w:after="0"/>
      <w:jc w:val="right"/>
    </w:pPr>
  </w:style>
  <w:style w:type="paragraph" w:styleId="Footer">
    <w:name w:val="footer"/>
    <w:basedOn w:val="Normal"/>
    <w:rsid w:val="00047CC0"/>
    <w:pPr>
      <w:tabs>
        <w:tab w:val="center" w:pos="4320"/>
        <w:tab w:val="right" w:pos="8640"/>
      </w:tabs>
    </w:pPr>
  </w:style>
  <w:style w:type="paragraph" w:styleId="Title">
    <w:name w:val="Title"/>
    <w:basedOn w:val="Normal"/>
    <w:qFormat/>
    <w:rsid w:val="00CB5EC0"/>
    <w:pPr>
      <w:spacing w:before="240" w:after="60"/>
      <w:jc w:val="center"/>
      <w:outlineLvl w:val="0"/>
    </w:pPr>
    <w:rPr>
      <w:b/>
      <w:bCs w:val="0"/>
      <w:kern w:val="28"/>
      <w:sz w:val="40"/>
      <w:szCs w:val="32"/>
    </w:rPr>
  </w:style>
  <w:style w:type="paragraph" w:customStyle="1" w:styleId="Tableau">
    <w:name w:val="Tableau"/>
    <w:basedOn w:val="Header"/>
    <w:rsid w:val="005E390F"/>
    <w:pPr>
      <w:tabs>
        <w:tab w:val="clear" w:pos="4320"/>
        <w:tab w:val="clear" w:pos="8640"/>
      </w:tabs>
      <w:spacing w:before="60" w:after="60"/>
    </w:pPr>
    <w:rPr>
      <w:rFonts w:ascii="Times New Roman" w:hAnsi="Times New Roman"/>
      <w:sz w:val="18"/>
      <w:lang w:eastAsia="fr-FR"/>
    </w:rPr>
  </w:style>
  <w:style w:type="table" w:styleId="TableGrid">
    <w:name w:val="Table Grid"/>
    <w:basedOn w:val="TableNormal"/>
    <w:rsid w:val="00A02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91125"/>
  </w:style>
  <w:style w:type="paragraph" w:styleId="TOC1">
    <w:name w:val="toc 1"/>
    <w:basedOn w:val="Normal"/>
    <w:next w:val="Normal"/>
    <w:autoRedefine/>
    <w:semiHidden/>
    <w:rsid w:val="002777E1"/>
    <w:pPr>
      <w:tabs>
        <w:tab w:val="clear" w:pos="2842"/>
        <w:tab w:val="right" w:leader="dot" w:pos="9926"/>
      </w:tabs>
    </w:pPr>
    <w:rPr>
      <w:b/>
      <w:caps/>
    </w:rPr>
  </w:style>
  <w:style w:type="character" w:styleId="Hyperlink">
    <w:name w:val="Hyperlink"/>
    <w:rsid w:val="00291125"/>
    <w:rPr>
      <w:color w:val="0000FF"/>
      <w:u w:val="single"/>
    </w:rPr>
  </w:style>
  <w:style w:type="character" w:customStyle="1" w:styleId="ToddSauv">
    <w:name w:val="Todd Sauvé"/>
    <w:semiHidden/>
    <w:rsid w:val="00FB794B"/>
    <w:rPr>
      <w:rFonts w:ascii="Arial" w:hAnsi="Arial" w:cs="Arial"/>
      <w:b w:val="0"/>
      <w:bCs w:val="0"/>
      <w:i w:val="0"/>
      <w:iCs w:val="0"/>
      <w:strike w:val="0"/>
      <w:color w:val="000080"/>
      <w:sz w:val="20"/>
      <w:szCs w:val="20"/>
      <w:u w:val="none"/>
    </w:rPr>
  </w:style>
  <w:style w:type="paragraph" w:customStyle="1" w:styleId="TOC">
    <w:name w:val="TOC"/>
    <w:basedOn w:val="Normal"/>
    <w:rsid w:val="000E62B7"/>
    <w:pPr>
      <w:spacing w:after="240"/>
      <w:jc w:val="center"/>
    </w:pPr>
    <w:rPr>
      <w:b/>
      <w:caps/>
      <w:sz w:val="32"/>
    </w:rPr>
  </w:style>
  <w:style w:type="paragraph" w:styleId="TOC2">
    <w:name w:val="toc 2"/>
    <w:basedOn w:val="Normal"/>
    <w:next w:val="Normal"/>
    <w:autoRedefine/>
    <w:semiHidden/>
    <w:rsid w:val="002777E1"/>
    <w:pPr>
      <w:tabs>
        <w:tab w:val="clear" w:pos="2842"/>
      </w:tabs>
      <w:ind w:left="202"/>
    </w:pPr>
    <w:rPr>
      <w:smallCaps/>
    </w:rPr>
  </w:style>
  <w:style w:type="paragraph" w:customStyle="1" w:styleId="DiagramTitle">
    <w:name w:val="Diagram Title"/>
    <w:basedOn w:val="Normal"/>
    <w:rsid w:val="001E528D"/>
    <w:pPr>
      <w:jc w:val="center"/>
    </w:pPr>
    <w:rPr>
      <w:b/>
    </w:rPr>
  </w:style>
  <w:style w:type="paragraph" w:customStyle="1" w:styleId="TableTextBold">
    <w:name w:val="Table Text Bold"/>
    <w:basedOn w:val="Normal"/>
    <w:rsid w:val="009B1664"/>
    <w:rPr>
      <w:b/>
    </w:rPr>
  </w:style>
  <w:style w:type="paragraph" w:customStyle="1" w:styleId="FooterRight">
    <w:name w:val="Footer Right"/>
    <w:basedOn w:val="Footer"/>
    <w:rsid w:val="00885DB7"/>
    <w:pPr>
      <w:jc w:val="right"/>
    </w:pPr>
  </w:style>
  <w:style w:type="paragraph" w:customStyle="1" w:styleId="HeadingTitle">
    <w:name w:val="Heading Title"/>
    <w:basedOn w:val="Normal"/>
    <w:rsid w:val="00885DB7"/>
    <w:pPr>
      <w:jc w:val="center"/>
    </w:pPr>
    <w:rPr>
      <w:rFonts w:ascii="Arial Bold" w:hAnsi="Arial Bold"/>
      <w:b/>
      <w:sz w:val="48"/>
    </w:rPr>
  </w:style>
  <w:style w:type="paragraph" w:customStyle="1" w:styleId="Contactinfo">
    <w:name w:val="Contact info"/>
    <w:basedOn w:val="Normal"/>
    <w:rsid w:val="003E5333"/>
    <w:rPr>
      <w:sz w:val="16"/>
    </w:rPr>
  </w:style>
  <w:style w:type="character" w:styleId="CommentReference">
    <w:name w:val="annotation reference"/>
    <w:semiHidden/>
    <w:rsid w:val="00392C39"/>
    <w:rPr>
      <w:sz w:val="16"/>
      <w:szCs w:val="16"/>
    </w:rPr>
  </w:style>
  <w:style w:type="paragraph" w:styleId="CommentText">
    <w:name w:val="annotation text"/>
    <w:basedOn w:val="Normal"/>
    <w:semiHidden/>
    <w:rsid w:val="00392C39"/>
  </w:style>
  <w:style w:type="paragraph" w:styleId="BalloonText">
    <w:name w:val="Balloon Text"/>
    <w:basedOn w:val="Normal"/>
    <w:semiHidden/>
    <w:rsid w:val="00392C39"/>
    <w:rPr>
      <w:rFonts w:ascii="Tahoma" w:hAnsi="Tahoma" w:cs="Tahoma"/>
      <w:sz w:val="16"/>
      <w:szCs w:val="16"/>
    </w:rPr>
  </w:style>
  <w:style w:type="paragraph" w:styleId="CommentSubject">
    <w:name w:val="annotation subject"/>
    <w:basedOn w:val="CommentText"/>
    <w:next w:val="CommentText"/>
    <w:semiHidden/>
    <w:rsid w:val="00905D33"/>
    <w:rPr>
      <w:b/>
      <w:bCs w:val="0"/>
    </w:rPr>
  </w:style>
  <w:style w:type="paragraph" w:customStyle="1" w:styleId="Bullet1">
    <w:name w:val="Bullet 1"/>
    <w:basedOn w:val="Normal"/>
    <w:rsid w:val="00AD4E00"/>
    <w:pPr>
      <w:numPr>
        <w:numId w:val="44"/>
      </w:numPr>
    </w:pPr>
  </w:style>
  <w:style w:type="paragraph" w:customStyle="1" w:styleId="StyleHeadingTitleSmallcaps">
    <w:name w:val="Style Heading Title + Small caps"/>
    <w:basedOn w:val="HeadingTitle"/>
    <w:rsid w:val="00A96E07"/>
    <w:rPr>
      <w:iCs w:val="0"/>
      <w:smallCaps/>
      <w:kern w:val="32"/>
    </w:rPr>
  </w:style>
  <w:style w:type="character" w:customStyle="1" w:styleId="StyleBold">
    <w:name w:val="Style Bold"/>
    <w:rsid w:val="00A96E07"/>
    <w:rPr>
      <w:b/>
    </w:rPr>
  </w:style>
  <w:style w:type="paragraph" w:customStyle="1" w:styleId="Style1">
    <w:name w:val="Style1"/>
    <w:basedOn w:val="Normal"/>
    <w:rsid w:val="00A96E07"/>
    <w:pPr>
      <w:jc w:val="center"/>
    </w:pPr>
  </w:style>
  <w:style w:type="paragraph" w:customStyle="1" w:styleId="Titles">
    <w:name w:val="Titles"/>
    <w:basedOn w:val="Normal"/>
    <w:autoRedefine/>
    <w:rsid w:val="00A96E07"/>
    <w:rPr>
      <w:b/>
    </w:rPr>
  </w:style>
  <w:style w:type="character" w:customStyle="1" w:styleId="HeaderChar">
    <w:name w:val="Header Char"/>
    <w:link w:val="Header"/>
    <w:uiPriority w:val="99"/>
    <w:rsid w:val="00BB6D25"/>
    <w:rPr>
      <w:rFonts w:ascii="Arial" w:hAnsi="Arial" w:cs="Arial"/>
      <w:bCs/>
      <w:iCs/>
      <w:lang w:val="en-CA"/>
    </w:rPr>
  </w:style>
  <w:style w:type="character" w:styleId="FollowedHyperlink">
    <w:name w:val="FollowedHyperlink"/>
    <w:basedOn w:val="DefaultParagraphFont"/>
    <w:semiHidden/>
    <w:unhideWhenUsed/>
    <w:rsid w:val="00E73941"/>
    <w:rPr>
      <w:color w:val="800080" w:themeColor="followedHyperlink"/>
      <w:u w:val="single"/>
    </w:rPr>
  </w:style>
  <w:style w:type="paragraph" w:styleId="NormalWeb">
    <w:name w:val="Normal (Web)"/>
    <w:basedOn w:val="Normal"/>
    <w:uiPriority w:val="99"/>
    <w:unhideWhenUsed/>
    <w:rsid w:val="0022734A"/>
    <w:pPr>
      <w:tabs>
        <w:tab w:val="clear" w:pos="2842"/>
      </w:tabs>
      <w:spacing w:before="100" w:beforeAutospacing="1" w:after="100" w:afterAutospacing="1"/>
    </w:pPr>
    <w:rPr>
      <w:rFonts w:ascii="Times New Roman" w:hAnsi="Times New Roman" w:cs="Times New Roman"/>
      <w:bCs w:val="0"/>
      <w:iCs w:val="0"/>
      <w:sz w:val="24"/>
      <w:szCs w:val="24"/>
      <w:lang w:eastAsia="en-CA"/>
    </w:rPr>
  </w:style>
  <w:style w:type="paragraph" w:styleId="ListParagraph">
    <w:name w:val="List Paragraph"/>
    <w:basedOn w:val="Normal"/>
    <w:uiPriority w:val="34"/>
    <w:qFormat/>
    <w:rsid w:val="00227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5632">
      <w:bodyDiv w:val="1"/>
      <w:marLeft w:val="0"/>
      <w:marRight w:val="0"/>
      <w:marTop w:val="0"/>
      <w:marBottom w:val="0"/>
      <w:divBdr>
        <w:top w:val="none" w:sz="0" w:space="0" w:color="auto"/>
        <w:left w:val="none" w:sz="0" w:space="0" w:color="auto"/>
        <w:bottom w:val="none" w:sz="0" w:space="0" w:color="auto"/>
        <w:right w:val="none" w:sz="0" w:space="0" w:color="auto"/>
      </w:divBdr>
    </w:div>
    <w:div w:id="599141296">
      <w:bodyDiv w:val="1"/>
      <w:marLeft w:val="0"/>
      <w:marRight w:val="0"/>
      <w:marTop w:val="0"/>
      <w:marBottom w:val="0"/>
      <w:divBdr>
        <w:top w:val="none" w:sz="0" w:space="0" w:color="auto"/>
        <w:left w:val="none" w:sz="0" w:space="0" w:color="auto"/>
        <w:bottom w:val="none" w:sz="0" w:space="0" w:color="auto"/>
        <w:right w:val="none" w:sz="0" w:space="0" w:color="auto"/>
      </w:divBdr>
    </w:div>
    <w:div w:id="1659529246">
      <w:bodyDiv w:val="1"/>
      <w:marLeft w:val="0"/>
      <w:marRight w:val="0"/>
      <w:marTop w:val="0"/>
      <w:marBottom w:val="0"/>
      <w:divBdr>
        <w:top w:val="none" w:sz="0" w:space="0" w:color="auto"/>
        <w:left w:val="none" w:sz="0" w:space="0" w:color="auto"/>
        <w:bottom w:val="none" w:sz="0" w:space="0" w:color="auto"/>
        <w:right w:val="none" w:sz="0" w:space="0" w:color="auto"/>
      </w:divBdr>
    </w:div>
    <w:div w:id="196700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hyap1808/Chat-Application"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shyap1808/MERN-PocketMea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shyap1808/MERN-PocketMea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kashyap1808/Chat-Applic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ashyap1808/MERN-PocketMea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7BE13-840D-4D51-B36E-3B598E49B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Project Closure Report</vt:lpstr>
    </vt:vector>
  </TitlesOfParts>
  <Company/>
  <LinksUpToDate>false</LinksUpToDate>
  <CharactersWithSpaces>3997</CharactersWithSpaces>
  <SharedDoc>false</SharedDoc>
  <HLinks>
    <vt:vector size="30" baseType="variant">
      <vt:variant>
        <vt:i4>5898287</vt:i4>
      </vt:variant>
      <vt:variant>
        <vt:i4>102</vt:i4>
      </vt:variant>
      <vt:variant>
        <vt:i4>0</vt:i4>
      </vt:variant>
      <vt:variant>
        <vt:i4>5</vt:i4>
      </vt:variant>
      <vt:variant>
        <vt:lpwstr>http://www.ocio.gov.nl.ca/ocio/pmo/project_closure_report_template.DOC</vt:lpwstr>
      </vt:variant>
      <vt:variant>
        <vt:lpwstr/>
      </vt:variant>
      <vt:variant>
        <vt:i4>6160443</vt:i4>
      </vt:variant>
      <vt:variant>
        <vt:i4>99</vt:i4>
      </vt:variant>
      <vt:variant>
        <vt:i4>0</vt:i4>
      </vt:variant>
      <vt:variant>
        <vt:i4>5</vt:i4>
      </vt:variant>
      <vt:variant>
        <vt:lpwstr>mailto:OCIOISC@gov.nl.ca</vt:lpwstr>
      </vt:variant>
      <vt:variant>
        <vt:lpwstr/>
      </vt:variant>
      <vt:variant>
        <vt:i4>6815772</vt:i4>
      </vt:variant>
      <vt:variant>
        <vt:i4>96</vt:i4>
      </vt:variant>
      <vt:variant>
        <vt:i4>0</vt:i4>
      </vt:variant>
      <vt:variant>
        <vt:i4>5</vt:i4>
      </vt:variant>
      <vt:variant>
        <vt:lpwstr>mailto:ADChange@gov.nl.ca</vt:lpwstr>
      </vt:variant>
      <vt:variant>
        <vt:lpwstr/>
      </vt:variant>
      <vt:variant>
        <vt:i4>6815772</vt:i4>
      </vt:variant>
      <vt:variant>
        <vt:i4>81</vt:i4>
      </vt:variant>
      <vt:variant>
        <vt:i4>0</vt:i4>
      </vt:variant>
      <vt:variant>
        <vt:i4>5</vt:i4>
      </vt:variant>
      <vt:variant>
        <vt:lpwstr>mailto:ADChange@gov.nl.ca</vt:lpwstr>
      </vt:variant>
      <vt:variant>
        <vt:lpwstr/>
      </vt:variant>
      <vt:variant>
        <vt:i4>2752520</vt:i4>
      </vt:variant>
      <vt:variant>
        <vt:i4>0</vt:i4>
      </vt:variant>
      <vt:variant>
        <vt:i4>0</vt:i4>
      </vt:variant>
      <vt:variant>
        <vt:i4>5</vt:i4>
      </vt:variant>
      <vt:variant>
        <vt:lpwstr>mailto:OCIO-PMO@gov.nl.ca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Report</dc:title>
  <dc:creator>William Melay</dc:creator>
  <dc:description>2.3 - Incorporating feedback from ATG team_x000d_
2.4 - Updated to reflect comment additions from ATG</dc:description>
  <cp:lastModifiedBy>Kashyap Gauswami</cp:lastModifiedBy>
  <cp:revision>2</cp:revision>
  <cp:lastPrinted>2011-05-17T16:59:00Z</cp:lastPrinted>
  <dcterms:created xsi:type="dcterms:W3CDTF">2020-04-17T01:00:00Z</dcterms:created>
  <dcterms:modified xsi:type="dcterms:W3CDTF">2020-04-17T01:00:00Z</dcterms:modified>
</cp:coreProperties>
</file>